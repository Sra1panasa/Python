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topsection"/>
        <w:tblW w:w="0" w:type="auto"/>
        <w:tblCellSpacing w:w="0" w:type="dxa"/>
        <w:tblLayout w:type="fixed"/>
        <w:tblCellMar>
          <w:left w:w="0" w:type="dxa"/>
          <w:bottom w:w="500" w:type="dxa"/>
          <w:right w:w="0" w:type="dxa"/>
        </w:tblCellMar>
        <w:tblLook w:val="05E0" w:firstRow="1" w:lastRow="1" w:firstColumn="1" w:lastColumn="1" w:noHBand="0" w:noVBand="1"/>
      </w:tblPr>
      <w:tblGrid>
        <w:gridCol w:w="2340"/>
        <w:gridCol w:w="8366"/>
      </w:tblGrid>
      <w:tr w:rsidR="00BF1EDE" w:rsidRPr="00361F19" w14:paraId="3C674A7D" w14:textId="77777777">
        <w:trPr>
          <w:tblCellSpacing w:w="0" w:type="dxa"/>
        </w:trPr>
        <w:tc>
          <w:tcPr>
            <w:tcW w:w="234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6E4E5E21" w14:textId="77777777" w:rsidR="00BF1EDE" w:rsidRPr="00361F19" w:rsidRDefault="00BE21FF">
            <w:pPr>
              <w:pStyle w:val="documentPICTPicfield"/>
              <w:jc w:val="left"/>
              <w:rPr>
                <w:rStyle w:val="documentleft-box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  <w:r w:rsidRPr="00361F19">
              <w:rPr>
                <w:rStyle w:val="documentright-box"/>
                <w:rFonts w:asciiTheme="minorHAnsi" w:eastAsia="Georgia" w:hAnsiTheme="minorHAnsi" w:cstheme="minorHAnsi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51072" behindDoc="0" locked="0" layoutInCell="0" allowOverlap="1" wp14:anchorId="6CA06063" wp14:editId="368694F6">
                  <wp:simplePos x="0" y="0"/>
                  <wp:positionH relativeFrom="page">
                    <wp:align>center</wp:align>
                  </wp:positionH>
                  <wp:positionV relativeFrom="page">
                    <wp:align>top</wp:align>
                  </wp:positionV>
                  <wp:extent cx="6786245" cy="685962"/>
                  <wp:effectExtent l="0" t="0" r="0" b="0"/>
                  <wp:wrapTopAndBottom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6245" cy="685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61F19">
              <w:rPr>
                <w:rStyle w:val="documentleft-box"/>
                <w:rFonts w:asciiTheme="minorHAnsi" w:eastAsia="Georgia" w:hAnsiTheme="minorHAnsi" w:cstheme="minorHAnsi"/>
                <w:noProof/>
                <w:color w:val="020303"/>
                <w:sz w:val="20"/>
                <w:szCs w:val="20"/>
              </w:rPr>
              <w:drawing>
                <wp:inline distT="0" distB="0" distL="0" distR="0" wp14:anchorId="63164B87" wp14:editId="640D6673">
                  <wp:extent cx="1181282" cy="1524000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424" cy="1534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7E035C" w14:textId="77777777" w:rsidR="00BF1EDE" w:rsidRPr="00361F19" w:rsidRDefault="00BF1EDE">
            <w:pPr>
              <w:pStyle w:val="documentleft-boxParagraph"/>
              <w:textAlignment w:val="auto"/>
              <w:rPr>
                <w:rStyle w:val="documentleft-box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</w:p>
        </w:tc>
        <w:tc>
          <w:tcPr>
            <w:tcW w:w="8366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14BE0DF7" w14:textId="77777777" w:rsidR="00361F19" w:rsidRDefault="00BE21FF">
            <w:pPr>
              <w:pStyle w:val="documentname"/>
              <w:pBdr>
                <w:top w:val="none" w:sz="0" w:space="0" w:color="auto"/>
                <w:bottom w:val="none" w:sz="0" w:space="0" w:color="auto"/>
              </w:pBdr>
              <w:spacing w:after="320"/>
              <w:rPr>
                <w:rStyle w:val="span"/>
                <w:rFonts w:asciiTheme="minorHAnsi" w:eastAsia="Georgia" w:hAnsiTheme="minorHAnsi" w:cstheme="minorHAnsi"/>
                <w:spacing w:val="4"/>
              </w:rPr>
            </w:pPr>
            <w:r w:rsidRPr="00361F19">
              <w:rPr>
                <w:rStyle w:val="span"/>
                <w:rFonts w:asciiTheme="minorHAnsi" w:eastAsia="Georgia" w:hAnsiTheme="minorHAnsi" w:cstheme="minorHAnsi"/>
                <w:spacing w:val="4"/>
              </w:rPr>
              <w:t>Sravan Kumar</w:t>
            </w:r>
            <w:r w:rsidRPr="00361F19">
              <w:rPr>
                <w:rStyle w:val="documentright-box"/>
                <w:rFonts w:asciiTheme="minorHAnsi" w:eastAsia="Georgia" w:hAnsiTheme="minorHAnsi" w:cstheme="minorHAnsi"/>
              </w:rPr>
              <w:t xml:space="preserve"> </w:t>
            </w:r>
            <w:r w:rsidRPr="00361F19">
              <w:rPr>
                <w:rStyle w:val="span"/>
                <w:rFonts w:asciiTheme="minorHAnsi" w:eastAsia="Georgia" w:hAnsiTheme="minorHAnsi" w:cstheme="minorHAnsi"/>
                <w:spacing w:val="4"/>
              </w:rPr>
              <w:t>Panas</w:t>
            </w:r>
            <w:r w:rsidR="00361F19">
              <w:rPr>
                <w:rStyle w:val="span"/>
                <w:rFonts w:asciiTheme="minorHAnsi" w:eastAsia="Georgia" w:hAnsiTheme="minorHAnsi" w:cstheme="minorHAnsi"/>
                <w:spacing w:val="4"/>
              </w:rPr>
              <w:t>A</w:t>
            </w:r>
          </w:p>
          <w:p w14:paraId="0964775B" w14:textId="2D75A169" w:rsidR="00361F19" w:rsidRPr="004E4821" w:rsidRDefault="00361F19">
            <w:pPr>
              <w:pStyle w:val="documentname"/>
              <w:pBdr>
                <w:top w:val="none" w:sz="0" w:space="0" w:color="auto"/>
                <w:bottom w:val="none" w:sz="0" w:space="0" w:color="auto"/>
              </w:pBdr>
              <w:spacing w:after="320"/>
              <w:rPr>
                <w:rStyle w:val="documentright-box"/>
                <w:rFonts w:asciiTheme="minorHAnsi" w:eastAsia="Georgia" w:hAnsiTheme="minorHAnsi" w:cstheme="minorHAnsi"/>
              </w:rPr>
            </w:pPr>
            <w:r w:rsidRPr="00361F19">
              <w:rPr>
                <w:rStyle w:val="parentContainersectiontablesectionbody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>Data Scientist</w:t>
            </w:r>
          </w:p>
          <w:tbl>
            <w:tblPr>
              <w:tblStyle w:val="documentaddress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000"/>
              <w:gridCol w:w="240"/>
              <w:gridCol w:w="4000"/>
            </w:tblGrid>
            <w:tr w:rsidR="00BF1EDE" w:rsidRPr="004E4821" w14:paraId="64B6B25F" w14:textId="77777777">
              <w:trPr>
                <w:tblCellSpacing w:w="0" w:type="dxa"/>
              </w:trPr>
              <w:tc>
                <w:tcPr>
                  <w:tcW w:w="4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documenticonInnerTable"/>
                    <w:tblW w:w="396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50"/>
                    <w:gridCol w:w="3510"/>
                  </w:tblGrid>
                  <w:tr w:rsidR="00BF1EDE" w:rsidRPr="004E4821" w14:paraId="49443553" w14:textId="77777777" w:rsidTr="004E4821">
                    <w:trPr>
                      <w:trHeight w:val="240"/>
                      <w:tblCellSpacing w:w="0" w:type="dxa"/>
                    </w:trPr>
                    <w:tc>
                      <w:tcPr>
                        <w:tcW w:w="45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center"/>
                        <w:hideMark/>
                      </w:tcPr>
                      <w:p w14:paraId="18CC9A9E" w14:textId="77777777" w:rsidR="00BF1EDE" w:rsidRPr="004E4821" w:rsidRDefault="00BE21FF">
                        <w:pPr>
                          <w:spacing w:line="280" w:lineRule="exact"/>
                          <w:rPr>
                            <w:rStyle w:val="documentright-box"/>
                            <w:rFonts w:asciiTheme="minorHAnsi" w:eastAsia="Georgia" w:hAnsiTheme="minorHAnsi" w:cstheme="minorHAnsi"/>
                            <w:b/>
                            <w:bCs/>
                            <w:color w:val="020303"/>
                            <w:sz w:val="20"/>
                            <w:szCs w:val="20"/>
                          </w:rPr>
                        </w:pPr>
                        <w:r w:rsidRPr="004E4821">
                          <w:rPr>
                            <w:rStyle w:val="documentright-box"/>
                            <w:rFonts w:asciiTheme="minorHAnsi" w:eastAsia="Georgia" w:hAnsiTheme="minorHAnsi" w:cstheme="minorHAnsi"/>
                            <w:b/>
                            <w:bCs/>
                            <w:noProof/>
                            <w:color w:val="020303"/>
                            <w:sz w:val="20"/>
                            <w:szCs w:val="20"/>
                          </w:rPr>
                          <w:drawing>
                            <wp:inline distT="0" distB="0" distL="0" distR="0" wp14:anchorId="1721AA3B" wp14:editId="712035BF">
                              <wp:extent cx="127463" cy="127540"/>
                              <wp:effectExtent l="0" t="0" r="0" b="0"/>
                              <wp:docPr id="100005" name="Picture 10000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5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7463" cy="1275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10" w:type="dxa"/>
                        <w:tcMar>
                          <w:top w:w="0" w:type="dxa"/>
                          <w:left w:w="0" w:type="dxa"/>
                          <w:bottom w:w="140" w:type="dxa"/>
                          <w:right w:w="100" w:type="dxa"/>
                        </w:tcMar>
                        <w:hideMark/>
                      </w:tcPr>
                      <w:p w14:paraId="7C544E13" w14:textId="77777777" w:rsidR="00BF1EDE" w:rsidRPr="004E4821" w:rsidRDefault="00BE21FF">
                        <w:pPr>
                          <w:spacing w:line="240" w:lineRule="exact"/>
                          <w:rPr>
                            <w:rStyle w:val="documenticonRowiconSvg"/>
                            <w:rFonts w:asciiTheme="minorHAnsi" w:eastAsia="Georgia" w:hAnsiTheme="minorHAnsi" w:cstheme="minorHAnsi"/>
                            <w:b/>
                            <w:bCs/>
                            <w:color w:val="020303"/>
                            <w:spacing w:val="4"/>
                            <w:sz w:val="20"/>
                            <w:szCs w:val="20"/>
                          </w:rPr>
                        </w:pPr>
                        <w:r w:rsidRPr="004E4821">
                          <w:rPr>
                            <w:rStyle w:val="span"/>
                            <w:rFonts w:asciiTheme="minorHAnsi" w:eastAsia="Georgia" w:hAnsiTheme="minorHAnsi" w:cstheme="minorHAnsi"/>
                            <w:b/>
                            <w:bCs/>
                            <w:color w:val="020303"/>
                            <w:spacing w:val="4"/>
                            <w:sz w:val="20"/>
                            <w:szCs w:val="20"/>
                          </w:rPr>
                          <w:t>London,United Kingdom,E78ER</w:t>
                        </w:r>
                      </w:p>
                    </w:tc>
                  </w:tr>
                  <w:tr w:rsidR="00BF1EDE" w:rsidRPr="004E4821" w14:paraId="0EDB13BE" w14:textId="77777777" w:rsidTr="004E4821">
                    <w:trPr>
                      <w:trHeight w:val="240"/>
                      <w:tblCellSpacing w:w="0" w:type="dxa"/>
                    </w:trPr>
                    <w:tc>
                      <w:tcPr>
                        <w:tcW w:w="45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center"/>
                        <w:hideMark/>
                      </w:tcPr>
                      <w:p w14:paraId="58BE85E5" w14:textId="77777777" w:rsidR="00BF1EDE" w:rsidRPr="004E4821" w:rsidRDefault="00BE21FF">
                        <w:pPr>
                          <w:spacing w:line="280" w:lineRule="exact"/>
                          <w:rPr>
                            <w:rStyle w:val="documenticonRowicoTxt"/>
                            <w:rFonts w:asciiTheme="minorHAnsi" w:eastAsia="Georgia" w:hAnsiTheme="minorHAnsi" w:cstheme="minorHAnsi"/>
                            <w:b/>
                            <w:bCs/>
                            <w:color w:val="020303"/>
                            <w:spacing w:val="4"/>
                            <w:sz w:val="20"/>
                            <w:szCs w:val="20"/>
                          </w:rPr>
                        </w:pPr>
                        <w:r w:rsidRPr="004E4821">
                          <w:rPr>
                            <w:rStyle w:val="documenticonRowicoTxt"/>
                            <w:rFonts w:asciiTheme="minorHAnsi" w:eastAsia="Georgia" w:hAnsiTheme="minorHAnsi" w:cstheme="minorHAnsi"/>
                            <w:b/>
                            <w:bCs/>
                            <w:noProof/>
                            <w:color w:val="020303"/>
                            <w:spacing w:val="4"/>
                            <w:sz w:val="20"/>
                            <w:szCs w:val="20"/>
                          </w:rPr>
                          <w:drawing>
                            <wp:inline distT="0" distB="0" distL="0" distR="0" wp14:anchorId="01B3D2B0" wp14:editId="7BBAD6C5">
                              <wp:extent cx="127463" cy="127540"/>
                              <wp:effectExtent l="0" t="0" r="0" b="0"/>
                              <wp:docPr id="100007" name="Picture 10000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7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7463" cy="1275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10" w:type="dxa"/>
                        <w:tcMar>
                          <w:top w:w="0" w:type="dxa"/>
                          <w:left w:w="0" w:type="dxa"/>
                          <w:bottom w:w="140" w:type="dxa"/>
                          <w:right w:w="100" w:type="dxa"/>
                        </w:tcMar>
                        <w:hideMark/>
                      </w:tcPr>
                      <w:p w14:paraId="20238CBE" w14:textId="123DEDDC" w:rsidR="00BF1EDE" w:rsidRPr="004E4821" w:rsidRDefault="00BE21FF">
                        <w:pPr>
                          <w:spacing w:line="240" w:lineRule="exact"/>
                          <w:rPr>
                            <w:rStyle w:val="documenticonRowiconSvg"/>
                            <w:rFonts w:asciiTheme="minorHAnsi" w:eastAsia="Georgia" w:hAnsiTheme="minorHAnsi" w:cstheme="minorHAnsi"/>
                            <w:b/>
                            <w:bCs/>
                            <w:color w:val="020303"/>
                            <w:spacing w:val="4"/>
                            <w:sz w:val="20"/>
                            <w:szCs w:val="20"/>
                          </w:rPr>
                        </w:pPr>
                        <w:r w:rsidRPr="004E4821">
                          <w:rPr>
                            <w:rStyle w:val="span"/>
                            <w:rFonts w:asciiTheme="minorHAnsi" w:eastAsia="Georgia" w:hAnsiTheme="minorHAnsi" w:cstheme="minorHAnsi"/>
                            <w:b/>
                            <w:bCs/>
                            <w:color w:val="020303"/>
                            <w:spacing w:val="4"/>
                            <w:sz w:val="20"/>
                            <w:szCs w:val="20"/>
                          </w:rPr>
                          <w:t>+44</w:t>
                        </w:r>
                        <w:r w:rsidR="00361F19" w:rsidRPr="004E4821">
                          <w:rPr>
                            <w:rStyle w:val="span"/>
                            <w:rFonts w:asciiTheme="minorHAnsi" w:eastAsia="Georgia" w:hAnsiTheme="minorHAnsi" w:cstheme="minorHAnsi"/>
                            <w:b/>
                            <w:bCs/>
                            <w:color w:val="020303"/>
                            <w:spacing w:val="4"/>
                            <w:sz w:val="20"/>
                            <w:szCs w:val="20"/>
                          </w:rPr>
                          <w:t xml:space="preserve"> </w:t>
                        </w:r>
                        <w:r w:rsidRPr="004E4821">
                          <w:rPr>
                            <w:rStyle w:val="span"/>
                            <w:rFonts w:asciiTheme="minorHAnsi" w:eastAsia="Georgia" w:hAnsiTheme="minorHAnsi" w:cstheme="minorHAnsi"/>
                            <w:b/>
                            <w:bCs/>
                            <w:color w:val="020303"/>
                            <w:spacing w:val="4"/>
                            <w:sz w:val="20"/>
                            <w:szCs w:val="20"/>
                          </w:rPr>
                          <w:t>7775860484</w:t>
                        </w:r>
                      </w:p>
                    </w:tc>
                  </w:tr>
                  <w:tr w:rsidR="00BF1EDE" w:rsidRPr="004E4821" w14:paraId="2F4F6484" w14:textId="77777777" w:rsidTr="004E4821">
                    <w:trPr>
                      <w:trHeight w:val="240"/>
                      <w:tblCellSpacing w:w="0" w:type="dxa"/>
                    </w:trPr>
                    <w:tc>
                      <w:tcPr>
                        <w:tcW w:w="45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center"/>
                        <w:hideMark/>
                      </w:tcPr>
                      <w:p w14:paraId="059114C7" w14:textId="77777777" w:rsidR="00BF1EDE" w:rsidRPr="004E4821" w:rsidRDefault="00BE21FF">
                        <w:pPr>
                          <w:spacing w:line="280" w:lineRule="exact"/>
                          <w:rPr>
                            <w:rStyle w:val="documenticonRowicoTxt"/>
                            <w:rFonts w:asciiTheme="minorHAnsi" w:eastAsia="Georgia" w:hAnsiTheme="minorHAnsi" w:cstheme="minorHAnsi"/>
                            <w:b/>
                            <w:bCs/>
                            <w:color w:val="020303"/>
                            <w:spacing w:val="4"/>
                            <w:sz w:val="20"/>
                            <w:szCs w:val="20"/>
                          </w:rPr>
                        </w:pPr>
                        <w:r w:rsidRPr="004E4821">
                          <w:rPr>
                            <w:rStyle w:val="documenticonRowicoTxt"/>
                            <w:rFonts w:asciiTheme="minorHAnsi" w:eastAsia="Georgia" w:hAnsiTheme="minorHAnsi" w:cstheme="minorHAnsi"/>
                            <w:b/>
                            <w:bCs/>
                            <w:noProof/>
                            <w:color w:val="020303"/>
                            <w:spacing w:val="4"/>
                            <w:sz w:val="20"/>
                            <w:szCs w:val="20"/>
                          </w:rPr>
                          <w:drawing>
                            <wp:inline distT="0" distB="0" distL="0" distR="0" wp14:anchorId="09CAFAA9" wp14:editId="49CE4378">
                              <wp:extent cx="127463" cy="127540"/>
                              <wp:effectExtent l="0" t="0" r="0" b="0"/>
                              <wp:docPr id="100009" name="Picture 100009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9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7463" cy="1275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10" w:type="dxa"/>
                        <w:tcMar>
                          <w:top w:w="0" w:type="dxa"/>
                          <w:left w:w="0" w:type="dxa"/>
                          <w:bottom w:w="140" w:type="dxa"/>
                          <w:right w:w="100" w:type="dxa"/>
                        </w:tcMar>
                        <w:hideMark/>
                      </w:tcPr>
                      <w:p w14:paraId="29D6C4FA" w14:textId="77777777" w:rsidR="00BF1EDE" w:rsidRPr="004E4821" w:rsidRDefault="00BE21FF">
                        <w:pPr>
                          <w:spacing w:line="240" w:lineRule="exact"/>
                          <w:rPr>
                            <w:rStyle w:val="documenticonRowiconSvg"/>
                            <w:rFonts w:asciiTheme="minorHAnsi" w:eastAsia="Georgia" w:hAnsiTheme="minorHAnsi" w:cstheme="minorHAnsi"/>
                            <w:b/>
                            <w:bCs/>
                            <w:color w:val="020303"/>
                            <w:spacing w:val="4"/>
                            <w:sz w:val="20"/>
                            <w:szCs w:val="20"/>
                          </w:rPr>
                        </w:pPr>
                        <w:r w:rsidRPr="004E4821">
                          <w:rPr>
                            <w:rStyle w:val="span"/>
                            <w:rFonts w:asciiTheme="minorHAnsi" w:eastAsia="Georgia" w:hAnsiTheme="minorHAnsi" w:cstheme="minorHAnsi"/>
                            <w:b/>
                            <w:bCs/>
                            <w:color w:val="020303"/>
                            <w:spacing w:val="4"/>
                            <w:sz w:val="20"/>
                            <w:szCs w:val="20"/>
                          </w:rPr>
                          <w:t>sra1panasa28@gmail.com</w:t>
                        </w:r>
                      </w:p>
                    </w:tc>
                  </w:tr>
                </w:tbl>
                <w:p w14:paraId="13CFF08D" w14:textId="77777777" w:rsidR="00BF1EDE" w:rsidRPr="004E4821" w:rsidRDefault="00BF1EDE">
                  <w:pPr>
                    <w:rPr>
                      <w:rStyle w:val="documentright-box"/>
                      <w:rFonts w:asciiTheme="minorHAnsi" w:eastAsia="Georgia" w:hAnsiTheme="minorHAnsi" w:cstheme="minorHAnsi"/>
                      <w:b/>
                      <w:bCs/>
                      <w:color w:val="020303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B4C0779" w14:textId="77777777" w:rsidR="00BF1EDE" w:rsidRPr="004E4821" w:rsidRDefault="00BF1EDE">
                  <w:pPr>
                    <w:rPr>
                      <w:rStyle w:val="documentright-box"/>
                      <w:rFonts w:asciiTheme="minorHAnsi" w:eastAsia="Georgia" w:hAnsiTheme="minorHAnsi" w:cstheme="minorHAnsi"/>
                      <w:b/>
                      <w:bCs/>
                      <w:color w:val="020303"/>
                      <w:sz w:val="20"/>
                      <w:szCs w:val="20"/>
                    </w:rPr>
                  </w:pPr>
                </w:p>
              </w:tc>
              <w:tc>
                <w:tcPr>
                  <w:tcW w:w="4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963620" w14:textId="776188BE" w:rsidR="00361F19" w:rsidRPr="004E4821" w:rsidRDefault="00361F19">
                  <w:pPr>
                    <w:pStyle w:val="documenticonInnerTableParagraph"/>
                    <w:rPr>
                      <w:rStyle w:val="documentaddressRight"/>
                      <w:rFonts w:asciiTheme="minorHAnsi" w:eastAsia="Georgia" w:hAnsiTheme="minorHAnsi" w:cstheme="minorHAnsi"/>
                      <w:b/>
                      <w:bCs/>
                      <w:color w:val="020303"/>
                      <w:spacing w:val="4"/>
                      <w:sz w:val="20"/>
                      <w:szCs w:val="20"/>
                    </w:rPr>
                  </w:pPr>
                  <w:r w:rsidRPr="004E4821">
                    <w:rPr>
                      <w:rStyle w:val="documentaddressRight"/>
                      <w:rFonts w:asciiTheme="minorHAnsi" w:eastAsia="Georgia" w:hAnsiTheme="minorHAnsi" w:cstheme="minorHAnsi"/>
                      <w:b/>
                      <w:bCs/>
                      <w:color w:val="020303"/>
                      <w:spacing w:val="4"/>
                      <w:sz w:val="20"/>
                      <w:szCs w:val="20"/>
                    </w:rPr>
                    <w:t xml:space="preserve">    </w:t>
                  </w:r>
                  <w:r w:rsidR="004E4821">
                    <w:rPr>
                      <w:rStyle w:val="documentaddressRight"/>
                      <w:rFonts w:asciiTheme="minorHAnsi" w:eastAsia="Georgia" w:hAnsiTheme="minorHAnsi" w:cstheme="minorHAnsi"/>
                      <w:b/>
                      <w:bCs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r w:rsidRPr="004E4821">
                    <w:rPr>
                      <w:rStyle w:val="documentaddressRight"/>
                      <w:rFonts w:asciiTheme="minorHAnsi" w:eastAsia="Georgia" w:hAnsiTheme="minorHAnsi" w:cstheme="minorHAnsi"/>
                      <w:b/>
                      <w:bCs/>
                      <w:color w:val="020303"/>
                      <w:spacing w:val="4"/>
                      <w:sz w:val="20"/>
                      <w:szCs w:val="20"/>
                    </w:rPr>
                    <w:t>Visa Status: Sponsorship not Required</w:t>
                  </w:r>
                </w:p>
                <w:p w14:paraId="73B76AB4" w14:textId="77777777" w:rsidR="00361F19" w:rsidRPr="004E4821" w:rsidRDefault="00361F19">
                  <w:pPr>
                    <w:pStyle w:val="documenticonInnerTableParagraph"/>
                    <w:rPr>
                      <w:rStyle w:val="documentaddressRight"/>
                      <w:rFonts w:asciiTheme="minorHAnsi" w:eastAsia="Georgia" w:hAnsiTheme="minorHAnsi" w:cstheme="minorHAnsi"/>
                      <w:b/>
                      <w:bCs/>
                      <w:color w:val="020303"/>
                      <w:spacing w:val="4"/>
                      <w:sz w:val="20"/>
                      <w:szCs w:val="20"/>
                    </w:rPr>
                  </w:pPr>
                </w:p>
                <w:p w14:paraId="1EC773EB" w14:textId="607F3753" w:rsidR="00BF1EDE" w:rsidRPr="004E4821" w:rsidRDefault="00361F19">
                  <w:pPr>
                    <w:pStyle w:val="documenticonInnerTableParagraph"/>
                    <w:rPr>
                      <w:rStyle w:val="documentaddressRight"/>
                      <w:rFonts w:asciiTheme="minorHAnsi" w:eastAsia="Georgia" w:hAnsiTheme="minorHAnsi" w:cstheme="minorHAnsi"/>
                      <w:b/>
                      <w:bCs/>
                      <w:color w:val="020303"/>
                      <w:spacing w:val="4"/>
                      <w:sz w:val="20"/>
                      <w:szCs w:val="20"/>
                    </w:rPr>
                  </w:pPr>
                  <w:r w:rsidRPr="004E4821">
                    <w:rPr>
                      <w:rStyle w:val="documentaddressRight"/>
                      <w:rFonts w:asciiTheme="minorHAnsi" w:eastAsia="Georgia" w:hAnsiTheme="minorHAnsi" w:cstheme="minorHAnsi"/>
                      <w:b/>
                      <w:bCs/>
                      <w:color w:val="020303"/>
                      <w:spacing w:val="4"/>
                      <w:sz w:val="20"/>
                      <w:szCs w:val="20"/>
                    </w:rPr>
                    <w:t xml:space="preserve">     </w:t>
                  </w:r>
                  <w:r w:rsidRPr="004E4821">
                    <w:rPr>
                      <w:rStyle w:val="documentaddressRight"/>
                      <w:rFonts w:asciiTheme="minorHAnsi" w:eastAsia="Georgia" w:hAnsiTheme="minorHAnsi" w:cstheme="minorHAnsi"/>
                      <w:b/>
                      <w:bCs/>
                      <w:color w:val="020303"/>
                      <w:spacing w:val="4"/>
                      <w:sz w:val="20"/>
                      <w:szCs w:val="20"/>
                    </w:rPr>
                    <w:t>linkedin.com/in/sravan-panasa-</w:t>
                  </w:r>
                  <w:r w:rsidR="004E4821" w:rsidRPr="004E4821">
                    <w:rPr>
                      <w:rStyle w:val="documentaddressRight"/>
                      <w:rFonts w:asciiTheme="minorHAnsi" w:eastAsia="Georgia" w:hAnsiTheme="minorHAnsi" w:cstheme="minorHAnsi"/>
                      <w:b/>
                      <w:bCs/>
                      <w:color w:val="020303"/>
                      <w:spacing w:val="4"/>
                      <w:sz w:val="20"/>
                      <w:szCs w:val="20"/>
                    </w:rPr>
                    <w:t>013742199</w:t>
                  </w:r>
                </w:p>
              </w:tc>
            </w:tr>
          </w:tbl>
          <w:p w14:paraId="4FE5C299" w14:textId="77777777" w:rsidR="00BF1EDE" w:rsidRPr="00361F19" w:rsidRDefault="00BF1EDE">
            <w:pPr>
              <w:rPr>
                <w:rStyle w:val="documentright-box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</w:p>
        </w:tc>
      </w:tr>
    </w:tbl>
    <w:p w14:paraId="61A16E42" w14:textId="77777777" w:rsidR="00BF1EDE" w:rsidRPr="00361F19" w:rsidRDefault="00BF1EDE">
      <w:pPr>
        <w:rPr>
          <w:rFonts w:asciiTheme="minorHAnsi" w:hAnsiTheme="minorHAnsi" w:cstheme="minorHAnsi"/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356"/>
      </w:tblGrid>
      <w:tr w:rsidR="00BF1EDE" w:rsidRPr="00361F19" w14:paraId="30FAFE7C" w14:textId="77777777"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090FB372" w14:textId="7BD9E5E2" w:rsidR="00BF1EDE" w:rsidRPr="00361F19" w:rsidRDefault="00BE21FF">
            <w:pPr>
              <w:spacing w:line="20" w:lineRule="exact"/>
              <w:rPr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  <w:r w:rsidRPr="00361F19">
              <w:rPr>
                <w:rFonts w:asciiTheme="minorHAnsi" w:eastAsia="Georgia" w:hAnsiTheme="minorHAnsi" w:cstheme="minorHAnsi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52096" behindDoc="0" locked="0" layoutInCell="1" allowOverlap="1" wp14:anchorId="2C1DC858" wp14:editId="08FF2ED6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61F19">
              <w:rPr>
                <w:rStyle w:val="parentContainersectiontableheading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 xml:space="preserve"> </w:t>
            </w:r>
            <w:r w:rsidRPr="00361F19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5131123" wp14:editId="269D4E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9525" t="10160" r="12065" b="12065"/>
                      <wp:wrapNone/>
                      <wp:docPr id="7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576D7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42E502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pt" to="5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" strokecolor="#576d7b"/>
                  </w:pict>
                </mc:Fallback>
              </mc:AlternateContent>
            </w:r>
          </w:p>
          <w:p w14:paraId="3A63CB3F" w14:textId="77777777" w:rsidR="00BF1EDE" w:rsidRPr="00361F19" w:rsidRDefault="00BE21FF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Theme="minorHAnsi" w:eastAsia="Georgia" w:hAnsiTheme="minorHAnsi" w:cstheme="minorHAnsi"/>
              </w:rPr>
            </w:pPr>
            <w:r w:rsidRPr="00361F19">
              <w:rPr>
                <w:rStyle w:val="parentContainersectiontableheading"/>
                <w:rFonts w:asciiTheme="minorHAnsi" w:eastAsia="Georgia" w:hAnsiTheme="minorHAnsi" w:cstheme="minorHAnsi"/>
              </w:rPr>
              <w:t>Professional Summary</w:t>
            </w:r>
          </w:p>
          <w:p w14:paraId="2178F785" w14:textId="77777777" w:rsidR="00BF1EDE" w:rsidRPr="00361F19" w:rsidRDefault="00BF1EDE">
            <w:pPr>
              <w:pStyle w:val="parentContainersectiontableheadingParagraph"/>
              <w:textAlignment w:val="auto"/>
              <w:rPr>
                <w:rStyle w:val="parentContainersectiontableheading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</w:p>
        </w:tc>
        <w:tc>
          <w:tcPr>
            <w:tcW w:w="8356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14:paraId="38BC75AB" w14:textId="77777777" w:rsidR="00BF1EDE" w:rsidRPr="00361F19" w:rsidRDefault="00BE21FF">
            <w:pPr>
              <w:pStyle w:val="p"/>
              <w:spacing w:before="80"/>
              <w:ind w:left="20"/>
              <w:rPr>
                <w:rStyle w:val="parentContainersectiontablesectionbody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  <w:r w:rsidRPr="00361F19">
              <w:rPr>
                <w:rStyle w:val="parentContainersectiontablesectionbody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 xml:space="preserve">A Passionate Data Scientist with 5+ years of experience in creating data ingestion pipelines, Predictive modeling, Data </w:t>
            </w:r>
            <w:r w:rsidRPr="00361F19">
              <w:rPr>
                <w:rStyle w:val="parentContainersectiontablesectionbody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>pre processing, Machine learning ,Deep learning, Computer vision, Natural Language Processing to solve challenging business problems.</w:t>
            </w:r>
          </w:p>
        </w:tc>
      </w:tr>
    </w:tbl>
    <w:p w14:paraId="28019AF6" w14:textId="77777777" w:rsidR="00BF1EDE" w:rsidRPr="00361F19" w:rsidRDefault="00BF1EDE">
      <w:pPr>
        <w:rPr>
          <w:rFonts w:asciiTheme="minorHAnsi" w:hAnsiTheme="minorHAnsi" w:cstheme="minorHAnsi"/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90"/>
        <w:gridCol w:w="9716"/>
      </w:tblGrid>
      <w:tr w:rsidR="00BF1EDE" w:rsidRPr="00361F19" w14:paraId="4F962466" w14:textId="77777777" w:rsidTr="00622686">
        <w:tc>
          <w:tcPr>
            <w:tcW w:w="99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60A2A6E2" w14:textId="73EDDC92" w:rsidR="00BF1EDE" w:rsidRPr="00361F19" w:rsidRDefault="00BE21FF">
            <w:pPr>
              <w:spacing w:line="20" w:lineRule="exact"/>
              <w:rPr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  <w:r w:rsidRPr="00361F19">
              <w:rPr>
                <w:rFonts w:asciiTheme="minorHAnsi" w:eastAsia="Georgia" w:hAnsiTheme="minorHAnsi" w:cstheme="minorHAnsi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55168" behindDoc="0" locked="0" layoutInCell="1" allowOverlap="1" wp14:anchorId="678535AB" wp14:editId="40B46BDC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61F19">
              <w:rPr>
                <w:rStyle w:val="parentContainersectiontableheading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 xml:space="preserve"> </w:t>
            </w:r>
            <w:r w:rsidRPr="00361F19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A744E8B" wp14:editId="5F73AE2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9525" t="5715" r="12065" b="6985"/>
                      <wp:wrapNone/>
                      <wp:docPr id="6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576D7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F13A08" id="Line 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pt" to="5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" strokecolor="#576d7b"/>
                  </w:pict>
                </mc:Fallback>
              </mc:AlternateContent>
            </w:r>
          </w:p>
          <w:p w14:paraId="5AE90BEF" w14:textId="14040C7F" w:rsidR="00BF1EDE" w:rsidRDefault="00BF1EDE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Theme="minorHAnsi" w:eastAsia="Georgia" w:hAnsiTheme="minorHAnsi" w:cstheme="minorHAnsi"/>
              </w:rPr>
            </w:pPr>
          </w:p>
          <w:p w14:paraId="27D3EC05" w14:textId="0812445A" w:rsidR="004E4821" w:rsidRDefault="004E4821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Theme="minorHAnsi" w:eastAsia="Georgia" w:hAnsiTheme="minorHAnsi" w:cstheme="minorHAnsi"/>
              </w:rPr>
            </w:pPr>
          </w:p>
          <w:p w14:paraId="3FD4DD94" w14:textId="77777777" w:rsidR="004E4821" w:rsidRPr="00361F19" w:rsidRDefault="004E4821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Theme="minorHAnsi" w:eastAsia="Georgia" w:hAnsiTheme="minorHAnsi" w:cstheme="minorHAnsi"/>
              </w:rPr>
            </w:pPr>
          </w:p>
          <w:p w14:paraId="397BB5E1" w14:textId="77777777" w:rsidR="00BF1EDE" w:rsidRPr="00361F19" w:rsidRDefault="00BF1EDE">
            <w:pPr>
              <w:pStyle w:val="parentContainersectiontableheadingParagraph"/>
              <w:textAlignment w:val="auto"/>
              <w:rPr>
                <w:rStyle w:val="parentContainersectiontableheading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</w:p>
        </w:tc>
        <w:tc>
          <w:tcPr>
            <w:tcW w:w="9716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14:paraId="5459C97D" w14:textId="0E7DA57C" w:rsidR="004E4821" w:rsidRDefault="004E4821">
            <w:pPr>
              <w:pStyle w:val="documentdispBlock"/>
              <w:spacing w:before="80"/>
              <w:ind w:left="20"/>
              <w:rPr>
                <w:rStyle w:val="documenttxtBold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</w:p>
          <w:p w14:paraId="0B26386F" w14:textId="4589CDAF" w:rsidR="004E4821" w:rsidRPr="00622686" w:rsidRDefault="004E4821" w:rsidP="004E4821">
            <w:pPr>
              <w:pStyle w:val="documentdispBlock"/>
              <w:spacing w:before="80"/>
              <w:ind w:left="20"/>
              <w:rPr>
                <w:rStyle w:val="documenttxtBold"/>
                <w:rFonts w:asciiTheme="minorHAnsi" w:eastAsia="Georgia" w:hAnsiTheme="minorHAnsi" w:cstheme="minorHAnsi"/>
                <w:color w:val="020303"/>
                <w:sz w:val="28"/>
                <w:szCs w:val="28"/>
              </w:rPr>
            </w:pPr>
            <w:r w:rsidRPr="00622686">
              <w:rPr>
                <w:rStyle w:val="documenttxtBold"/>
                <w:rFonts w:asciiTheme="minorHAnsi" w:eastAsia="Georgia" w:hAnsiTheme="minorHAnsi" w:cstheme="minorHAnsi"/>
                <w:color w:val="020303"/>
                <w:sz w:val="28"/>
                <w:szCs w:val="28"/>
              </w:rPr>
              <w:t>PROFESSIONAL EXPERIENCE:</w:t>
            </w:r>
          </w:p>
          <w:p w14:paraId="52A48140" w14:textId="77777777" w:rsidR="004E4821" w:rsidRDefault="004E4821" w:rsidP="004E4821">
            <w:pPr>
              <w:pStyle w:val="documentdispBlock"/>
              <w:spacing w:before="80"/>
              <w:ind w:left="20"/>
              <w:rPr>
                <w:rStyle w:val="documenttxtBold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</w:p>
          <w:p w14:paraId="59FD3B59" w14:textId="7A601D87" w:rsidR="00BF1EDE" w:rsidRPr="00361F19" w:rsidRDefault="00BE21FF">
            <w:pPr>
              <w:pStyle w:val="documentdispBlock"/>
              <w:spacing w:before="80"/>
              <w:ind w:left="20"/>
              <w:rPr>
                <w:rStyle w:val="parentContainersectiontablesectionbody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  <w:r w:rsidRPr="00361F19">
              <w:rPr>
                <w:rStyle w:val="documenttxtBold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>Data Scientist</w:t>
            </w: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>, 01/2021 - Current</w:t>
            </w:r>
          </w:p>
          <w:p w14:paraId="62DAB187" w14:textId="6C1B9A83" w:rsidR="00BF1EDE" w:rsidRDefault="00BE21FF">
            <w:pPr>
              <w:pStyle w:val="documentdispBlock"/>
              <w:ind w:left="20"/>
              <w:rPr>
                <w:rStyle w:val="span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  <w:r w:rsidRPr="00622686">
              <w:rPr>
                <w:rStyle w:val="documenttxtBold"/>
                <w:rFonts w:asciiTheme="minorHAnsi" w:eastAsia="Georgia" w:hAnsiTheme="minorHAnsi" w:cstheme="minorHAnsi"/>
                <w:i/>
                <w:iCs/>
                <w:color w:val="F79646" w:themeColor="accent6"/>
                <w:sz w:val="20"/>
                <w:szCs w:val="20"/>
              </w:rPr>
              <w:t>Accenture</w:t>
            </w:r>
            <w:r w:rsidRPr="00622686">
              <w:rPr>
                <w:rStyle w:val="span"/>
                <w:rFonts w:asciiTheme="minorHAnsi" w:eastAsia="Georgia" w:hAnsiTheme="minorHAnsi" w:cstheme="minorHAnsi"/>
                <w:color w:val="548DD4" w:themeColor="text2" w:themeTint="99"/>
                <w:sz w:val="20"/>
                <w:szCs w:val="20"/>
              </w:rPr>
              <w:t>,</w:t>
            </w: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 xml:space="preserve"> Hyderabad, India</w:t>
            </w:r>
          </w:p>
          <w:p w14:paraId="7A03743E" w14:textId="77777777" w:rsidR="00361F19" w:rsidRPr="00361F19" w:rsidRDefault="00361F19">
            <w:pPr>
              <w:pStyle w:val="documentdispBlock"/>
              <w:ind w:left="20"/>
              <w:rPr>
                <w:rStyle w:val="parentContainersectiontablesectionbody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</w:p>
          <w:p w14:paraId="6E65731C" w14:textId="1AA0298C" w:rsidR="00361F19" w:rsidRPr="00361F19" w:rsidRDefault="00BE21FF" w:rsidP="00361F19">
            <w:pPr>
              <w:pStyle w:val="documentulli"/>
              <w:rPr>
                <w:rStyle w:val="span"/>
                <w:rFonts w:asciiTheme="minorHAnsi" w:eastAsia="Georgia" w:hAnsiTheme="minorHAnsi" w:cstheme="minorHAnsi"/>
                <w:b/>
                <w:bCs/>
                <w:color w:val="020303"/>
              </w:rPr>
            </w:pPr>
            <w:r w:rsidRPr="00361F19">
              <w:rPr>
                <w:rStyle w:val="Strong1"/>
                <w:rFonts w:asciiTheme="minorHAnsi" w:eastAsia="Georgia" w:hAnsiTheme="minorHAnsi" w:cstheme="minorHAnsi"/>
                <w:b/>
                <w:bCs/>
                <w:color w:val="020303"/>
              </w:rPr>
              <w:t>Text Classification Models:</w:t>
            </w:r>
          </w:p>
          <w:p w14:paraId="023659A3" w14:textId="77777777" w:rsidR="00BF1EDE" w:rsidRPr="00361F19" w:rsidRDefault="00BE21FF">
            <w:pPr>
              <w:pStyle w:val="documentulli"/>
              <w:numPr>
                <w:ilvl w:val="0"/>
                <w:numId w:val="1"/>
              </w:numPr>
              <w:ind w:left="220" w:hanging="192"/>
              <w:rPr>
                <w:rStyle w:val="span"/>
                <w:rFonts w:asciiTheme="minorHAnsi" w:eastAsia="Georgia" w:hAnsiTheme="minorHAnsi" w:cstheme="minorHAnsi"/>
                <w:color w:val="020303"/>
              </w:rPr>
            </w:pP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</w:rPr>
              <w:t>Developed multiple text classification models using sentence transformer and hugging-face library.</w:t>
            </w:r>
          </w:p>
          <w:p w14:paraId="7A197949" w14:textId="77777777" w:rsidR="00BF1EDE" w:rsidRPr="00361F19" w:rsidRDefault="00BE21FF">
            <w:pPr>
              <w:pStyle w:val="documentulli"/>
              <w:numPr>
                <w:ilvl w:val="0"/>
                <w:numId w:val="1"/>
              </w:numPr>
              <w:ind w:left="220" w:hanging="192"/>
              <w:rPr>
                <w:rStyle w:val="span"/>
                <w:rFonts w:asciiTheme="minorHAnsi" w:eastAsia="Georgia" w:hAnsiTheme="minorHAnsi" w:cstheme="minorHAnsi"/>
                <w:color w:val="020303"/>
              </w:rPr>
            </w:pP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</w:rPr>
              <w:t>Created Kafka Data Ingestion pipelines using Pyspark.</w:t>
            </w:r>
          </w:p>
          <w:p w14:paraId="3E4ED2C5" w14:textId="77777777" w:rsidR="00BF1EDE" w:rsidRPr="00361F19" w:rsidRDefault="00BE21FF">
            <w:pPr>
              <w:pStyle w:val="documentulli"/>
              <w:numPr>
                <w:ilvl w:val="0"/>
                <w:numId w:val="1"/>
              </w:numPr>
              <w:ind w:left="220" w:hanging="192"/>
              <w:rPr>
                <w:rStyle w:val="span"/>
                <w:rFonts w:asciiTheme="minorHAnsi" w:eastAsia="Georgia" w:hAnsiTheme="minorHAnsi" w:cstheme="minorHAnsi"/>
                <w:color w:val="020303"/>
              </w:rPr>
            </w:pP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</w:rPr>
              <w:t>Extensively worked on MLOps using MLFLow.</w:t>
            </w:r>
          </w:p>
          <w:p w14:paraId="70F893AC" w14:textId="44FDFB53" w:rsidR="00BF1EDE" w:rsidRDefault="00BE21FF">
            <w:pPr>
              <w:pStyle w:val="documentulli"/>
              <w:numPr>
                <w:ilvl w:val="0"/>
                <w:numId w:val="1"/>
              </w:numPr>
              <w:ind w:left="220" w:hanging="192"/>
              <w:rPr>
                <w:rStyle w:val="span"/>
                <w:rFonts w:asciiTheme="minorHAnsi" w:eastAsia="Georgia" w:hAnsiTheme="minorHAnsi" w:cstheme="minorHAnsi"/>
                <w:color w:val="020303"/>
              </w:rPr>
            </w:pP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</w:rPr>
              <w:t>Worked on setting up Search Engine using Elastic Search.</w:t>
            </w:r>
          </w:p>
          <w:p w14:paraId="5E9F6642" w14:textId="77777777" w:rsidR="00361F19" w:rsidRPr="00361F19" w:rsidRDefault="00361F19" w:rsidP="00361F19">
            <w:pPr>
              <w:pStyle w:val="documentulli"/>
              <w:ind w:left="220"/>
              <w:rPr>
                <w:rStyle w:val="span"/>
                <w:rFonts w:asciiTheme="minorHAnsi" w:eastAsia="Georgia" w:hAnsiTheme="minorHAnsi" w:cstheme="minorHAnsi"/>
                <w:color w:val="020303"/>
              </w:rPr>
            </w:pPr>
          </w:p>
          <w:p w14:paraId="681CA9A3" w14:textId="330C9D78" w:rsidR="00361F19" w:rsidRPr="00361F19" w:rsidRDefault="00BE21FF" w:rsidP="00361F19">
            <w:pPr>
              <w:pStyle w:val="p"/>
              <w:ind w:left="20"/>
              <w:rPr>
                <w:rStyle w:val="span"/>
                <w:rFonts w:asciiTheme="minorHAnsi" w:eastAsia="Georgia" w:hAnsiTheme="minorHAnsi" w:cstheme="minorHAnsi"/>
                <w:b/>
                <w:bCs/>
                <w:color w:val="020303"/>
                <w:sz w:val="20"/>
                <w:szCs w:val="20"/>
              </w:rPr>
            </w:pPr>
            <w:r w:rsidRPr="00361F19">
              <w:rPr>
                <w:rStyle w:val="Strong1"/>
                <w:rFonts w:asciiTheme="minorHAnsi" w:eastAsia="Georgia" w:hAnsiTheme="minorHAnsi" w:cstheme="minorHAnsi"/>
                <w:b/>
                <w:bCs/>
                <w:color w:val="020303"/>
                <w:sz w:val="20"/>
                <w:szCs w:val="20"/>
              </w:rPr>
              <w:t>Reso</w:t>
            </w:r>
            <w:r w:rsidRPr="00361F19">
              <w:rPr>
                <w:rStyle w:val="Strong1"/>
                <w:rFonts w:asciiTheme="minorHAnsi" w:eastAsia="Georgia" w:hAnsiTheme="minorHAnsi" w:cstheme="minorHAnsi"/>
                <w:b/>
                <w:bCs/>
                <w:color w:val="020303"/>
                <w:sz w:val="20"/>
                <w:szCs w:val="20"/>
              </w:rPr>
              <w:t>lve Identity using Embedding</w:t>
            </w:r>
            <w:r w:rsidR="00361F19">
              <w:rPr>
                <w:rStyle w:val="Strong1"/>
                <w:rFonts w:asciiTheme="minorHAnsi" w:eastAsia="Georgia" w:hAnsiTheme="minorHAnsi" w:cstheme="minorHAnsi"/>
                <w:b/>
                <w:bCs/>
                <w:color w:val="020303"/>
                <w:sz w:val="20"/>
                <w:szCs w:val="20"/>
              </w:rPr>
              <w:t>:</w:t>
            </w:r>
          </w:p>
          <w:p w14:paraId="1EF7633D" w14:textId="77777777" w:rsidR="00BF1EDE" w:rsidRPr="00361F19" w:rsidRDefault="00BE21FF">
            <w:pPr>
              <w:pStyle w:val="documentulli"/>
              <w:numPr>
                <w:ilvl w:val="0"/>
                <w:numId w:val="2"/>
              </w:numPr>
              <w:ind w:left="220" w:hanging="192"/>
              <w:rPr>
                <w:rStyle w:val="span"/>
                <w:rFonts w:asciiTheme="minorHAnsi" w:eastAsia="Georgia" w:hAnsiTheme="minorHAnsi" w:cstheme="minorHAnsi"/>
                <w:color w:val="020303"/>
              </w:rPr>
            </w:pP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</w:rPr>
              <w:t>Developed a new approach to resolve the identity of the person's profile using basic PII attributes.</w:t>
            </w:r>
          </w:p>
          <w:p w14:paraId="13A6EFD5" w14:textId="77777777" w:rsidR="00BF1EDE" w:rsidRPr="00361F19" w:rsidRDefault="00BE21FF">
            <w:pPr>
              <w:pStyle w:val="documentulli"/>
              <w:numPr>
                <w:ilvl w:val="0"/>
                <w:numId w:val="2"/>
              </w:numPr>
              <w:ind w:left="220" w:hanging="192"/>
              <w:rPr>
                <w:rStyle w:val="span"/>
                <w:rFonts w:asciiTheme="minorHAnsi" w:eastAsia="Georgia" w:hAnsiTheme="minorHAnsi" w:cstheme="minorHAnsi"/>
                <w:color w:val="020303"/>
              </w:rPr>
            </w:pP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</w:rPr>
              <w:t>Cleaning of training data, exploratory data analysis and data discovery</w:t>
            </w:r>
          </w:p>
          <w:p w14:paraId="064B7B99" w14:textId="26DDCEED" w:rsidR="00BF1EDE" w:rsidRPr="00361F19" w:rsidRDefault="00BE21FF">
            <w:pPr>
              <w:pStyle w:val="documentulli"/>
              <w:numPr>
                <w:ilvl w:val="0"/>
                <w:numId w:val="2"/>
              </w:numPr>
              <w:ind w:left="220" w:hanging="192"/>
              <w:rPr>
                <w:rStyle w:val="span"/>
                <w:rFonts w:asciiTheme="minorHAnsi" w:eastAsia="Georgia" w:hAnsiTheme="minorHAnsi" w:cstheme="minorHAnsi"/>
                <w:color w:val="020303"/>
              </w:rPr>
            </w:pP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</w:rPr>
              <w:t xml:space="preserve">Developed classification model to match </w:t>
            </w: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</w:rPr>
              <w:t>person's profile from the vendor returned profiles using huggingface embeddings.</w:t>
            </w:r>
          </w:p>
          <w:p w14:paraId="26583091" w14:textId="77777777" w:rsidR="00361F19" w:rsidRPr="00361F19" w:rsidRDefault="00361F19" w:rsidP="00361F19">
            <w:pPr>
              <w:pStyle w:val="documentulli"/>
              <w:ind w:left="220"/>
              <w:rPr>
                <w:rStyle w:val="span"/>
                <w:rFonts w:asciiTheme="minorHAnsi" w:eastAsia="Georgia" w:hAnsiTheme="minorHAnsi" w:cstheme="minorHAnsi"/>
                <w:color w:val="020303"/>
              </w:rPr>
            </w:pPr>
          </w:p>
          <w:p w14:paraId="5ACB6C64" w14:textId="77777777" w:rsidR="004E4821" w:rsidRDefault="00BE21FF">
            <w:pPr>
              <w:pStyle w:val="p"/>
              <w:ind w:left="20"/>
              <w:rPr>
                <w:rStyle w:val="Strong1"/>
                <w:rFonts w:asciiTheme="minorHAnsi" w:eastAsia="Georgia" w:hAnsiTheme="minorHAnsi" w:cstheme="minorHAnsi"/>
                <w:b/>
                <w:bCs/>
                <w:color w:val="020303"/>
                <w:sz w:val="20"/>
                <w:szCs w:val="20"/>
              </w:rPr>
            </w:pPr>
            <w:r w:rsidRPr="00361F19">
              <w:rPr>
                <w:rStyle w:val="Strong1"/>
                <w:rFonts w:asciiTheme="minorHAnsi" w:eastAsia="Georgia" w:hAnsiTheme="minorHAnsi" w:cstheme="minorHAnsi"/>
                <w:b/>
                <w:bCs/>
                <w:color w:val="020303"/>
                <w:sz w:val="20"/>
                <w:szCs w:val="20"/>
              </w:rPr>
              <w:t>Skills:DeepLearning,TensorFlow,Pytorch,NLP,BERT,Databricks,MLOps,Python,Pyspark,XGBoost,GCP,Docker</w:t>
            </w:r>
          </w:p>
          <w:p w14:paraId="18D15F6C" w14:textId="490A1B75" w:rsidR="00BF1EDE" w:rsidRPr="00361F19" w:rsidRDefault="00BE21FF">
            <w:pPr>
              <w:pStyle w:val="p"/>
              <w:ind w:left="20"/>
              <w:rPr>
                <w:rStyle w:val="span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  <w:r w:rsidRPr="00361F19">
              <w:rPr>
                <w:rStyle w:val="Strong1"/>
                <w:rFonts w:asciiTheme="minorHAnsi" w:eastAsia="Georgia" w:hAnsiTheme="minorHAnsi" w:cstheme="minorHAnsi"/>
                <w:b/>
                <w:bCs/>
                <w:color w:val="020303"/>
                <w:sz w:val="20"/>
                <w:szCs w:val="20"/>
              </w:rPr>
              <w:t>Kubernetes,MongoDB</w:t>
            </w:r>
          </w:p>
          <w:p w14:paraId="3346669C" w14:textId="77777777" w:rsidR="00BF1EDE" w:rsidRPr="00361F19" w:rsidRDefault="00BF1EDE">
            <w:pPr>
              <w:pStyle w:val="div"/>
              <w:pBdr>
                <w:top w:val="none" w:sz="0" w:space="2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ind w:left="20"/>
              <w:rPr>
                <w:rStyle w:val="parentContainersectiontablesectionbody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</w:p>
          <w:p w14:paraId="2EDB473D" w14:textId="77777777" w:rsidR="00BF1EDE" w:rsidRPr="00361F19" w:rsidRDefault="00BE21FF">
            <w:pPr>
              <w:pStyle w:val="documentdispBlock"/>
              <w:ind w:left="20"/>
              <w:rPr>
                <w:rStyle w:val="parentContainersectiontablesectionbody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  <w:r w:rsidRPr="00361F19">
              <w:rPr>
                <w:rStyle w:val="documenttxtBold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>Machine Learning Engineer</w:t>
            </w: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>, 02/2020 - 09/2021</w:t>
            </w:r>
          </w:p>
          <w:p w14:paraId="2D48BD76" w14:textId="718F7B03" w:rsidR="00BF1EDE" w:rsidRDefault="00BE21FF">
            <w:pPr>
              <w:pStyle w:val="documentdispBlock"/>
              <w:ind w:left="20"/>
              <w:rPr>
                <w:rStyle w:val="span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  <w:r w:rsidRPr="00622686">
              <w:rPr>
                <w:rStyle w:val="documenttxtBold"/>
                <w:rFonts w:asciiTheme="minorHAnsi" w:eastAsia="Georgia" w:hAnsiTheme="minorHAnsi" w:cstheme="minorHAnsi"/>
                <w:i/>
                <w:iCs/>
                <w:color w:val="F79646" w:themeColor="accent6"/>
                <w:sz w:val="20"/>
                <w:szCs w:val="20"/>
              </w:rPr>
              <w:t>Cognizant</w:t>
            </w: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>, Hyderabad, India</w:t>
            </w:r>
          </w:p>
          <w:p w14:paraId="286F121C" w14:textId="77777777" w:rsidR="00361F19" w:rsidRPr="00361F19" w:rsidRDefault="00361F19">
            <w:pPr>
              <w:pStyle w:val="documentdispBlock"/>
              <w:ind w:left="20"/>
              <w:rPr>
                <w:rStyle w:val="parentContainersectiontablesectionbody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</w:p>
          <w:p w14:paraId="5A992A96" w14:textId="77777777" w:rsidR="00BF1EDE" w:rsidRPr="00361F19" w:rsidRDefault="00BE21FF">
            <w:pPr>
              <w:pStyle w:val="p"/>
              <w:ind w:left="20"/>
              <w:rPr>
                <w:rStyle w:val="span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  <w:r w:rsidRPr="00361F19">
              <w:rPr>
                <w:rStyle w:val="Strong1"/>
                <w:rFonts w:asciiTheme="minorHAnsi" w:eastAsia="Georgia" w:hAnsiTheme="minorHAnsi" w:cstheme="minorHAnsi"/>
                <w:b/>
                <w:bCs/>
                <w:color w:val="020303"/>
                <w:sz w:val="20"/>
                <w:szCs w:val="20"/>
              </w:rPr>
              <w:t>Invoice Fields Extraction:</w:t>
            </w:r>
          </w:p>
          <w:p w14:paraId="4103AAB6" w14:textId="77777777" w:rsidR="00BF1EDE" w:rsidRPr="00361F19" w:rsidRDefault="00BE21FF">
            <w:pPr>
              <w:pStyle w:val="documentulli"/>
              <w:numPr>
                <w:ilvl w:val="0"/>
                <w:numId w:val="3"/>
              </w:numPr>
              <w:ind w:left="220" w:hanging="192"/>
              <w:rPr>
                <w:rStyle w:val="span"/>
                <w:rFonts w:asciiTheme="minorHAnsi" w:eastAsia="Georgia" w:hAnsiTheme="minorHAnsi" w:cstheme="minorHAnsi"/>
                <w:color w:val="020303"/>
              </w:rPr>
            </w:pP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</w:rPr>
              <w:t>Developed NLP model using state of art models like transformers and LayoutLM to extract the entities from the invoice.</w:t>
            </w:r>
          </w:p>
          <w:p w14:paraId="44B8E960" w14:textId="77777777" w:rsidR="00BF1EDE" w:rsidRPr="00361F19" w:rsidRDefault="00BE21FF">
            <w:pPr>
              <w:pStyle w:val="documentulli"/>
              <w:numPr>
                <w:ilvl w:val="0"/>
                <w:numId w:val="3"/>
              </w:numPr>
              <w:ind w:left="220" w:hanging="192"/>
              <w:rPr>
                <w:rStyle w:val="span"/>
                <w:rFonts w:asciiTheme="minorHAnsi" w:eastAsia="Georgia" w:hAnsiTheme="minorHAnsi" w:cstheme="minorHAnsi"/>
                <w:color w:val="020303"/>
              </w:rPr>
            </w:pP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</w:rPr>
              <w:t>Extracted OCR bounding box information for each line from the image using Pytesser</w:t>
            </w: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</w:rPr>
              <w:t>act.</w:t>
            </w:r>
          </w:p>
          <w:p w14:paraId="04DDD8E0" w14:textId="481684ED" w:rsidR="00BF1EDE" w:rsidRDefault="00BE21FF">
            <w:pPr>
              <w:pStyle w:val="documentulli"/>
              <w:numPr>
                <w:ilvl w:val="0"/>
                <w:numId w:val="3"/>
              </w:numPr>
              <w:ind w:left="220" w:hanging="192"/>
              <w:rPr>
                <w:rStyle w:val="span"/>
                <w:rFonts w:asciiTheme="minorHAnsi" w:eastAsia="Georgia" w:hAnsiTheme="minorHAnsi" w:cstheme="minorHAnsi"/>
                <w:color w:val="020303"/>
              </w:rPr>
            </w:pP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</w:rPr>
              <w:t>Created label mapping ﬁle and appended bounding box information.</w:t>
            </w:r>
          </w:p>
          <w:p w14:paraId="22F66040" w14:textId="77777777" w:rsidR="00361F19" w:rsidRPr="00361F19" w:rsidRDefault="00361F19" w:rsidP="00361F19">
            <w:pPr>
              <w:pStyle w:val="documentulli"/>
              <w:ind w:left="220"/>
              <w:rPr>
                <w:rStyle w:val="span"/>
                <w:rFonts w:asciiTheme="minorHAnsi" w:eastAsia="Georgia" w:hAnsiTheme="minorHAnsi" w:cstheme="minorHAnsi"/>
                <w:color w:val="020303"/>
              </w:rPr>
            </w:pPr>
          </w:p>
          <w:p w14:paraId="4DD5CA6A" w14:textId="77777777" w:rsidR="00BF1EDE" w:rsidRPr="00361F19" w:rsidRDefault="00BE21FF">
            <w:pPr>
              <w:pStyle w:val="p"/>
              <w:ind w:left="20"/>
              <w:rPr>
                <w:rStyle w:val="span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  <w:r w:rsidRPr="00361F19">
              <w:rPr>
                <w:rStyle w:val="Strong1"/>
                <w:rFonts w:asciiTheme="minorHAnsi" w:eastAsia="Georgia" w:hAnsiTheme="minorHAnsi" w:cstheme="minorHAnsi"/>
                <w:b/>
                <w:bCs/>
                <w:color w:val="020303"/>
                <w:sz w:val="20"/>
                <w:szCs w:val="20"/>
              </w:rPr>
              <w:t>Skills: NLP,AWS SageMaker,S3,ECR,EC2,LayoutLM</w:t>
            </w:r>
          </w:p>
          <w:p w14:paraId="1DC31176" w14:textId="77777777" w:rsidR="00BF1EDE" w:rsidRPr="00361F19" w:rsidRDefault="00BF1EDE">
            <w:pPr>
              <w:pStyle w:val="div"/>
              <w:pBdr>
                <w:top w:val="none" w:sz="0" w:space="2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ind w:left="20"/>
              <w:rPr>
                <w:rStyle w:val="parentContainersectiontablesectionbody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</w:p>
          <w:p w14:paraId="5F81A43F" w14:textId="77777777" w:rsidR="00BF1EDE" w:rsidRPr="00361F19" w:rsidRDefault="00BE21FF">
            <w:pPr>
              <w:pStyle w:val="documentdispBlock"/>
              <w:ind w:left="20"/>
              <w:rPr>
                <w:rStyle w:val="parentContainersectiontablesectionbody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  <w:r w:rsidRPr="00361F19">
              <w:rPr>
                <w:rStyle w:val="documenttxtBold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>Python Developer</w:t>
            </w: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>, 08/2018 - 01/2020</w:t>
            </w:r>
          </w:p>
          <w:p w14:paraId="0B86F090" w14:textId="60D73D28" w:rsidR="00BF1EDE" w:rsidRDefault="00BE21FF">
            <w:pPr>
              <w:pStyle w:val="documentdispBlock"/>
              <w:ind w:left="20"/>
              <w:rPr>
                <w:rStyle w:val="span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  <w:r w:rsidRPr="00622686">
              <w:rPr>
                <w:rStyle w:val="documenttxtBold"/>
                <w:rFonts w:asciiTheme="minorHAnsi" w:eastAsia="Georgia" w:hAnsiTheme="minorHAnsi" w:cstheme="minorHAnsi"/>
                <w:i/>
                <w:iCs/>
                <w:color w:val="F79646" w:themeColor="accent6"/>
                <w:sz w:val="20"/>
                <w:szCs w:val="20"/>
              </w:rPr>
              <w:t>Infosys</w:t>
            </w:r>
            <w:r w:rsidRPr="00622686">
              <w:rPr>
                <w:rStyle w:val="span"/>
                <w:rFonts w:asciiTheme="minorHAnsi" w:eastAsia="Georgia" w:hAnsiTheme="minorHAnsi" w:cstheme="minorHAnsi"/>
                <w:color w:val="F79646" w:themeColor="accent6"/>
                <w:sz w:val="20"/>
                <w:szCs w:val="20"/>
              </w:rPr>
              <w:t>,</w:t>
            </w: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 xml:space="preserve"> India</w:t>
            </w:r>
          </w:p>
          <w:p w14:paraId="3C52136E" w14:textId="75EEF600" w:rsidR="00361F19" w:rsidRDefault="00361F19">
            <w:pPr>
              <w:pStyle w:val="documentdispBlock"/>
              <w:ind w:left="20"/>
              <w:rPr>
                <w:rStyle w:val="parentContainersectiontablesectionbody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</w:p>
          <w:p w14:paraId="6B6045C6" w14:textId="1DCD4F38" w:rsidR="006934B7" w:rsidRPr="006934B7" w:rsidRDefault="006934B7">
            <w:pPr>
              <w:pStyle w:val="documentdispBlock"/>
              <w:ind w:left="20"/>
              <w:rPr>
                <w:rStyle w:val="parentContainersectiontablesectionbody"/>
                <w:rFonts w:asciiTheme="minorHAnsi" w:eastAsia="Georgia" w:hAnsiTheme="minorHAnsi" w:cstheme="minorHAnsi"/>
                <w:b/>
                <w:bCs/>
                <w:color w:val="020303"/>
                <w:sz w:val="20"/>
                <w:szCs w:val="20"/>
              </w:rPr>
            </w:pPr>
            <w:r w:rsidRPr="006934B7">
              <w:rPr>
                <w:rStyle w:val="parentContainersectiontablesectionbody"/>
                <w:rFonts w:asciiTheme="minorHAnsi" w:eastAsia="Georgia" w:hAnsiTheme="minorHAnsi" w:cstheme="minorHAnsi"/>
                <w:b/>
                <w:bCs/>
                <w:color w:val="020303"/>
                <w:sz w:val="20"/>
                <w:szCs w:val="20"/>
              </w:rPr>
              <w:t>VEHS:</w:t>
            </w:r>
          </w:p>
          <w:p w14:paraId="52C77876" w14:textId="77777777" w:rsidR="00BF1EDE" w:rsidRPr="00361F19" w:rsidRDefault="00BE21FF">
            <w:pPr>
              <w:pStyle w:val="documentulli"/>
              <w:numPr>
                <w:ilvl w:val="0"/>
                <w:numId w:val="4"/>
              </w:numPr>
              <w:ind w:left="220" w:hanging="192"/>
              <w:rPr>
                <w:rStyle w:val="span"/>
                <w:rFonts w:asciiTheme="minorHAnsi" w:eastAsia="Georgia" w:hAnsiTheme="minorHAnsi" w:cstheme="minorHAnsi"/>
                <w:color w:val="020303"/>
              </w:rPr>
            </w:pP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</w:rPr>
              <w:t xml:space="preserve">Verizon is the client worked for VEHS(Vision Error Handling System) </w:t>
            </w: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</w:rPr>
              <w:t>application.VEHS is a error handling system.</w:t>
            </w:r>
          </w:p>
          <w:p w14:paraId="496530E4" w14:textId="77777777" w:rsidR="00BF1EDE" w:rsidRPr="00361F19" w:rsidRDefault="00BE21FF">
            <w:pPr>
              <w:pStyle w:val="documentulli"/>
              <w:numPr>
                <w:ilvl w:val="0"/>
                <w:numId w:val="4"/>
              </w:numPr>
              <w:ind w:left="220" w:hanging="192"/>
              <w:rPr>
                <w:rStyle w:val="span"/>
                <w:rFonts w:asciiTheme="minorHAnsi" w:eastAsia="Georgia" w:hAnsiTheme="minorHAnsi" w:cstheme="minorHAnsi"/>
                <w:color w:val="020303"/>
              </w:rPr>
            </w:pP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</w:rPr>
              <w:t>VEHS has two modules M1 and M2.M1 reads the Vision Rejected ﬁles and collects the rejected accounts</w:t>
            </w:r>
          </w:p>
          <w:p w14:paraId="4A11757E" w14:textId="77777777" w:rsidR="00BF1EDE" w:rsidRPr="00361F19" w:rsidRDefault="00BE21FF">
            <w:pPr>
              <w:pStyle w:val="documentulli"/>
              <w:numPr>
                <w:ilvl w:val="0"/>
                <w:numId w:val="4"/>
              </w:numPr>
              <w:ind w:left="220" w:hanging="192"/>
              <w:rPr>
                <w:rStyle w:val="span"/>
                <w:rFonts w:asciiTheme="minorHAnsi" w:eastAsia="Georgia" w:hAnsiTheme="minorHAnsi" w:cstheme="minorHAnsi"/>
                <w:color w:val="020303"/>
              </w:rPr>
            </w:pP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</w:rPr>
              <w:t>M2 takes error accounts collected by M1 and regenerates input ﬁles by removing error accounts which will sent b</w:t>
            </w: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</w:rPr>
              <w:t>ack to Vision for Rebilling.</w:t>
            </w:r>
          </w:p>
          <w:p w14:paraId="1AD5345F" w14:textId="77777777" w:rsidR="00BF1EDE" w:rsidRPr="00361F19" w:rsidRDefault="00BE21FF">
            <w:pPr>
              <w:pStyle w:val="p"/>
              <w:ind w:left="20"/>
              <w:rPr>
                <w:rStyle w:val="span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  <w:r w:rsidRPr="00361F19">
              <w:rPr>
                <w:rStyle w:val="Strong1"/>
                <w:rFonts w:asciiTheme="minorHAnsi" w:eastAsia="Georgia" w:hAnsiTheme="minorHAnsi" w:cstheme="minorHAnsi"/>
                <w:b/>
                <w:bCs/>
                <w:color w:val="020303"/>
                <w:sz w:val="20"/>
                <w:szCs w:val="20"/>
              </w:rPr>
              <w:t>Skills: Python,Flask,Git,Jenkins,Oracle DB</w:t>
            </w:r>
          </w:p>
          <w:p w14:paraId="0046F2F0" w14:textId="77777777" w:rsidR="00BF1EDE" w:rsidRPr="00361F19" w:rsidRDefault="00BF1EDE" w:rsidP="00622686">
            <w:pPr>
              <w:pStyle w:val="div"/>
              <w:pBdr>
                <w:top w:val="none" w:sz="0" w:space="2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rPr>
                <w:rStyle w:val="parentContainersectiontablesectionbody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</w:p>
          <w:p w14:paraId="3CE28D2C" w14:textId="77777777" w:rsidR="00BF1EDE" w:rsidRPr="00361F19" w:rsidRDefault="00BE21FF">
            <w:pPr>
              <w:pStyle w:val="documentdispBlock"/>
              <w:ind w:left="20"/>
              <w:rPr>
                <w:rStyle w:val="parentContainersectiontablesectionbody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  <w:r w:rsidRPr="00361F19">
              <w:rPr>
                <w:rStyle w:val="documenttxtBold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>Java Developer</w:t>
            </w: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>, 06/2017 - 08/2018</w:t>
            </w:r>
          </w:p>
          <w:p w14:paraId="5A4E9C5D" w14:textId="0F409E9F" w:rsidR="00BF1EDE" w:rsidRDefault="00BE21FF">
            <w:pPr>
              <w:pStyle w:val="documentdispBlock"/>
              <w:ind w:left="20"/>
              <w:rPr>
                <w:rStyle w:val="span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  <w:r w:rsidRPr="00622686">
              <w:rPr>
                <w:rStyle w:val="documenttxtBold"/>
                <w:rFonts w:asciiTheme="minorHAnsi" w:eastAsia="Georgia" w:hAnsiTheme="minorHAnsi" w:cstheme="minorHAnsi"/>
                <w:i/>
                <w:iCs/>
                <w:color w:val="F79646" w:themeColor="accent6"/>
                <w:sz w:val="20"/>
                <w:szCs w:val="20"/>
              </w:rPr>
              <w:t>IBM</w:t>
            </w:r>
            <w:r w:rsidRPr="00622686">
              <w:rPr>
                <w:rStyle w:val="span"/>
                <w:rFonts w:asciiTheme="minorHAnsi" w:eastAsia="Georgia" w:hAnsiTheme="minorHAnsi" w:cstheme="minorHAnsi"/>
                <w:color w:val="F79646" w:themeColor="accent6"/>
                <w:sz w:val="20"/>
                <w:szCs w:val="20"/>
              </w:rPr>
              <w:t>,</w:t>
            </w: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 xml:space="preserve"> Hyderabad, India, India</w:t>
            </w:r>
          </w:p>
          <w:p w14:paraId="3D11FBA0" w14:textId="6864E33E" w:rsidR="006934B7" w:rsidRDefault="006934B7">
            <w:pPr>
              <w:pStyle w:val="documentdispBlock"/>
              <w:ind w:left="20"/>
              <w:rPr>
                <w:rStyle w:val="parentContainersectiontablesectionbody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</w:p>
          <w:p w14:paraId="016EC1CE" w14:textId="2AACAB45" w:rsidR="006934B7" w:rsidRPr="006934B7" w:rsidRDefault="006934B7">
            <w:pPr>
              <w:pStyle w:val="documentdispBlock"/>
              <w:ind w:left="20"/>
              <w:rPr>
                <w:rStyle w:val="parentContainersectiontablesectionbody"/>
                <w:rFonts w:asciiTheme="minorHAnsi" w:eastAsia="Georgia" w:hAnsiTheme="minorHAnsi" w:cstheme="minorHAnsi"/>
                <w:b/>
                <w:bCs/>
                <w:color w:val="020303"/>
                <w:sz w:val="20"/>
                <w:szCs w:val="20"/>
              </w:rPr>
            </w:pPr>
            <w:r w:rsidRPr="006934B7">
              <w:rPr>
                <w:rStyle w:val="parentContainersectiontablesectionbody"/>
                <w:rFonts w:asciiTheme="minorHAnsi" w:eastAsia="Georgia" w:hAnsiTheme="minorHAnsi" w:cstheme="minorHAnsi"/>
                <w:b/>
                <w:bCs/>
                <w:color w:val="020303"/>
                <w:sz w:val="20"/>
                <w:szCs w:val="20"/>
              </w:rPr>
              <w:t>INS( Integration Solutions):</w:t>
            </w:r>
          </w:p>
          <w:p w14:paraId="14D179AC" w14:textId="77777777" w:rsidR="00BF1EDE" w:rsidRPr="00361F19" w:rsidRDefault="00BE21FF">
            <w:pPr>
              <w:pStyle w:val="documentulli"/>
              <w:numPr>
                <w:ilvl w:val="0"/>
                <w:numId w:val="5"/>
              </w:numPr>
              <w:ind w:left="220" w:hanging="192"/>
              <w:rPr>
                <w:rStyle w:val="span"/>
                <w:rFonts w:asciiTheme="minorHAnsi" w:eastAsia="Georgia" w:hAnsiTheme="minorHAnsi" w:cstheme="minorHAnsi"/>
                <w:color w:val="020303"/>
              </w:rPr>
            </w:pP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</w:rPr>
              <w:t>FMS is the client.FMS Wert management is a German Bank was founded in 2010.</w:t>
            </w:r>
          </w:p>
          <w:p w14:paraId="433585D0" w14:textId="77777777" w:rsidR="00BF1EDE" w:rsidRPr="00361F19" w:rsidRDefault="00BE21FF">
            <w:pPr>
              <w:pStyle w:val="documentulli"/>
              <w:numPr>
                <w:ilvl w:val="0"/>
                <w:numId w:val="5"/>
              </w:numPr>
              <w:ind w:left="220" w:hanging="192"/>
              <w:rPr>
                <w:rStyle w:val="span"/>
                <w:rFonts w:asciiTheme="minorHAnsi" w:eastAsia="Georgia" w:hAnsiTheme="minorHAnsi" w:cstheme="minorHAnsi"/>
                <w:color w:val="020303"/>
              </w:rPr>
            </w:pP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</w:rPr>
              <w:t xml:space="preserve">Bank has several upstream systems like </w:t>
            </w: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</w:rPr>
              <w:t>MDS, Summit, SAP and Downstream system as DWH (Data Ware house).</w:t>
            </w:r>
          </w:p>
          <w:p w14:paraId="775B5D97" w14:textId="77777777" w:rsidR="00BF1EDE" w:rsidRPr="00361F19" w:rsidRDefault="00BE21FF">
            <w:pPr>
              <w:pStyle w:val="documentulli"/>
              <w:numPr>
                <w:ilvl w:val="0"/>
                <w:numId w:val="5"/>
              </w:numPr>
              <w:ind w:left="220" w:hanging="192"/>
              <w:rPr>
                <w:rStyle w:val="span"/>
                <w:rFonts w:asciiTheme="minorHAnsi" w:eastAsia="Georgia" w:hAnsiTheme="minorHAnsi" w:cstheme="minorHAnsi"/>
                <w:color w:val="020303"/>
              </w:rPr>
            </w:pP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</w:rPr>
              <w:t>Worked for INS (Integration Solutions) which is a middleware system transforms data from upstream systems to Downstream systems.</w:t>
            </w:r>
          </w:p>
          <w:p w14:paraId="072272AE" w14:textId="77777777" w:rsidR="00BF1EDE" w:rsidRPr="00361F19" w:rsidRDefault="00BE21FF">
            <w:pPr>
              <w:pStyle w:val="p"/>
              <w:ind w:left="20"/>
              <w:rPr>
                <w:rStyle w:val="span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  <w:r w:rsidRPr="00361F19">
              <w:rPr>
                <w:rStyle w:val="Strong1"/>
                <w:rFonts w:asciiTheme="minorHAnsi" w:eastAsia="Georgia" w:hAnsiTheme="minorHAnsi" w:cstheme="minorHAnsi"/>
                <w:b/>
                <w:bCs/>
                <w:color w:val="020303"/>
                <w:sz w:val="20"/>
                <w:szCs w:val="20"/>
              </w:rPr>
              <w:t xml:space="preserve">Skills: </w:t>
            </w:r>
            <w:r w:rsidRPr="00361F19">
              <w:rPr>
                <w:rStyle w:val="Strong1"/>
                <w:rFonts w:asciiTheme="minorHAnsi" w:eastAsia="Georgia" w:hAnsiTheme="minorHAnsi" w:cstheme="minorHAnsi"/>
                <w:b/>
                <w:bCs/>
                <w:color w:val="020303"/>
                <w:sz w:val="20"/>
                <w:szCs w:val="20"/>
              </w:rPr>
              <w:t>Java,Spring,Hibernate,Webservices(Soap,Restful)</w:t>
            </w:r>
          </w:p>
        </w:tc>
      </w:tr>
    </w:tbl>
    <w:p w14:paraId="4DFF36D1" w14:textId="77777777" w:rsidR="00BF1EDE" w:rsidRPr="00361F19" w:rsidRDefault="00BF1EDE">
      <w:pPr>
        <w:rPr>
          <w:rFonts w:asciiTheme="minorHAnsi" w:hAnsiTheme="minorHAnsi" w:cstheme="minorHAnsi"/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356"/>
      </w:tblGrid>
      <w:tr w:rsidR="00BF1EDE" w:rsidRPr="00361F19" w14:paraId="5E85A9AF" w14:textId="77777777" w:rsidTr="00622686">
        <w:trPr>
          <w:trHeight w:val="5396"/>
        </w:trPr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52E6E0FE" w14:textId="63E3D1A2" w:rsidR="00BF1EDE" w:rsidRPr="00361F19" w:rsidRDefault="00BE21FF">
            <w:pPr>
              <w:spacing w:line="20" w:lineRule="exact"/>
              <w:rPr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  <w:r w:rsidRPr="00361F19">
              <w:rPr>
                <w:rFonts w:asciiTheme="minorHAnsi" w:eastAsia="Georgia" w:hAnsiTheme="minorHAnsi" w:cstheme="minorHAnsi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3AF61C76" wp14:editId="649A9F87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61F19">
              <w:rPr>
                <w:rStyle w:val="parentContainersectiontableheading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 xml:space="preserve"> </w:t>
            </w:r>
            <w:r w:rsidRPr="00361F19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0ECA330" wp14:editId="2FB8E9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9525" t="7620" r="12065" b="5080"/>
                      <wp:wrapNone/>
                      <wp:docPr id="5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576D7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AEFC94" id="Line 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pt" to="5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" strokecolor="#576d7b"/>
                  </w:pict>
                </mc:Fallback>
              </mc:AlternateContent>
            </w:r>
          </w:p>
          <w:p w14:paraId="7E524DC8" w14:textId="77777777" w:rsidR="00BF1EDE" w:rsidRPr="00361F19" w:rsidRDefault="00BE21FF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Theme="minorHAnsi" w:eastAsia="Georgia" w:hAnsiTheme="minorHAnsi" w:cstheme="minorHAnsi"/>
              </w:rPr>
            </w:pPr>
            <w:r w:rsidRPr="00361F19">
              <w:rPr>
                <w:rStyle w:val="parentContainersectiontableheading"/>
                <w:rFonts w:asciiTheme="minorHAnsi" w:eastAsia="Georgia" w:hAnsiTheme="minorHAnsi" w:cstheme="minorHAnsi"/>
              </w:rPr>
              <w:t>Skills</w:t>
            </w:r>
          </w:p>
          <w:p w14:paraId="367EE5DF" w14:textId="77777777" w:rsidR="00BF1EDE" w:rsidRPr="00361F19" w:rsidRDefault="00BF1EDE">
            <w:pPr>
              <w:pStyle w:val="parentContainersectiontableheadingParagraph"/>
              <w:textAlignment w:val="auto"/>
              <w:rPr>
                <w:rStyle w:val="parentContainersectiontableheading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</w:p>
        </w:tc>
        <w:tc>
          <w:tcPr>
            <w:tcW w:w="8356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tbl>
            <w:tblPr>
              <w:tblStyle w:val="documentskill"/>
              <w:tblW w:w="0" w:type="auto"/>
              <w:tblInd w:w="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178"/>
              <w:gridCol w:w="4178"/>
            </w:tblGrid>
            <w:tr w:rsidR="00BF1EDE" w:rsidRPr="00361F19" w14:paraId="4BA062CE" w14:textId="77777777">
              <w:tc>
                <w:tcPr>
                  <w:tcW w:w="4178" w:type="dxa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3D456B5C" w14:textId="77777777" w:rsidR="00BF1EDE" w:rsidRPr="00361F19" w:rsidRDefault="00BE21FF" w:rsidP="004E4821">
                  <w:pPr>
                    <w:pStyle w:val="documentulli"/>
                    <w:numPr>
                      <w:ilvl w:val="0"/>
                      <w:numId w:val="6"/>
                    </w:numPr>
                    <w:rPr>
                      <w:rStyle w:val="documentskillpaddedline1"/>
                      <w:rFonts w:asciiTheme="minorHAnsi" w:eastAsia="Georgia" w:hAnsiTheme="minorHAnsi" w:cstheme="minorHAnsi"/>
                      <w:color w:val="020303"/>
                    </w:rPr>
                  </w:pPr>
                  <w:r w:rsidRPr="00361F19">
                    <w:rPr>
                      <w:rStyle w:val="Strong1"/>
                      <w:rFonts w:asciiTheme="minorHAnsi" w:eastAsia="Georgia" w:hAnsiTheme="minorHAnsi" w:cstheme="minorHAnsi"/>
                      <w:b/>
                      <w:bCs/>
                      <w:color w:val="020303"/>
                    </w:rPr>
                    <w:t>Data Science</w:t>
                  </w:r>
                </w:p>
                <w:p w14:paraId="2B348FF9" w14:textId="77777777" w:rsidR="00BF1EDE" w:rsidRPr="00361F19" w:rsidRDefault="00BE21FF" w:rsidP="004E4821">
                  <w:pPr>
                    <w:pStyle w:val="documentulli"/>
                    <w:numPr>
                      <w:ilvl w:val="0"/>
                      <w:numId w:val="6"/>
                    </w:numPr>
                    <w:rPr>
                      <w:rStyle w:val="documentskillpaddedline1"/>
                      <w:rFonts w:asciiTheme="minorHAnsi" w:eastAsia="Georgia" w:hAnsiTheme="minorHAnsi" w:cstheme="minorHAnsi"/>
                      <w:color w:val="020303"/>
                    </w:rPr>
                  </w:pPr>
                  <w:r w:rsidRPr="00361F19">
                    <w:rPr>
                      <w:rStyle w:val="Strong1"/>
                      <w:rFonts w:asciiTheme="minorHAnsi" w:eastAsia="Georgia" w:hAnsiTheme="minorHAnsi" w:cstheme="minorHAnsi"/>
                      <w:b/>
                      <w:bCs/>
                      <w:color w:val="020303"/>
                    </w:rPr>
                    <w:t>Machine Learning</w:t>
                  </w:r>
                </w:p>
                <w:p w14:paraId="1A841E59" w14:textId="77777777" w:rsidR="00BF1EDE" w:rsidRPr="00361F19" w:rsidRDefault="00BE21FF" w:rsidP="004E4821">
                  <w:pPr>
                    <w:pStyle w:val="documentulli"/>
                    <w:numPr>
                      <w:ilvl w:val="0"/>
                      <w:numId w:val="6"/>
                    </w:numPr>
                    <w:rPr>
                      <w:rStyle w:val="documentskillpaddedline1"/>
                      <w:rFonts w:asciiTheme="minorHAnsi" w:eastAsia="Georgia" w:hAnsiTheme="minorHAnsi" w:cstheme="minorHAnsi"/>
                      <w:color w:val="020303"/>
                    </w:rPr>
                  </w:pPr>
                  <w:r w:rsidRPr="00361F19">
                    <w:rPr>
                      <w:rStyle w:val="Strong1"/>
                      <w:rFonts w:asciiTheme="minorHAnsi" w:eastAsia="Georgia" w:hAnsiTheme="minorHAnsi" w:cstheme="minorHAnsi"/>
                      <w:b/>
                      <w:bCs/>
                      <w:color w:val="020303"/>
                    </w:rPr>
                    <w:t>Deep Learning(Tensorflow,Keras,Pytorch)</w:t>
                  </w:r>
                </w:p>
                <w:p w14:paraId="598CFC78" w14:textId="77777777" w:rsidR="00BF1EDE" w:rsidRPr="00361F19" w:rsidRDefault="00BE21FF" w:rsidP="004E4821">
                  <w:pPr>
                    <w:pStyle w:val="documentulli"/>
                    <w:numPr>
                      <w:ilvl w:val="0"/>
                      <w:numId w:val="6"/>
                    </w:numPr>
                    <w:rPr>
                      <w:rStyle w:val="documentskillpaddedline1"/>
                      <w:rFonts w:asciiTheme="minorHAnsi" w:eastAsia="Georgia" w:hAnsiTheme="minorHAnsi" w:cstheme="minorHAnsi"/>
                      <w:color w:val="020303"/>
                    </w:rPr>
                  </w:pPr>
                  <w:r w:rsidRPr="00361F19">
                    <w:rPr>
                      <w:rStyle w:val="Strong1"/>
                      <w:rFonts w:asciiTheme="minorHAnsi" w:eastAsia="Georgia" w:hAnsiTheme="minorHAnsi" w:cstheme="minorHAnsi"/>
                      <w:b/>
                      <w:bCs/>
                      <w:color w:val="020303"/>
                    </w:rPr>
                    <w:t>Computer Vision(CNN)</w:t>
                  </w:r>
                </w:p>
                <w:p w14:paraId="10BE7405" w14:textId="77777777" w:rsidR="00BF1EDE" w:rsidRPr="00361F19" w:rsidRDefault="00BE21FF" w:rsidP="004E4821">
                  <w:pPr>
                    <w:pStyle w:val="documentulli"/>
                    <w:numPr>
                      <w:ilvl w:val="0"/>
                      <w:numId w:val="6"/>
                    </w:numPr>
                    <w:rPr>
                      <w:rStyle w:val="documentskillpaddedline1"/>
                      <w:rFonts w:asciiTheme="minorHAnsi" w:eastAsia="Georgia" w:hAnsiTheme="minorHAnsi" w:cstheme="minorHAnsi"/>
                      <w:color w:val="020303"/>
                    </w:rPr>
                  </w:pPr>
                  <w:r w:rsidRPr="00361F19">
                    <w:rPr>
                      <w:rStyle w:val="Strong1"/>
                      <w:rFonts w:asciiTheme="minorHAnsi" w:eastAsia="Georgia" w:hAnsiTheme="minorHAnsi" w:cstheme="minorHAnsi"/>
                      <w:b/>
                      <w:bCs/>
                      <w:color w:val="020303"/>
                    </w:rPr>
                    <w:t>NLP( NER,Transformers,BERT)</w:t>
                  </w:r>
                </w:p>
                <w:p w14:paraId="757590EC" w14:textId="77777777" w:rsidR="00BF1EDE" w:rsidRPr="00361F19" w:rsidRDefault="00BE21FF" w:rsidP="004E4821">
                  <w:pPr>
                    <w:pStyle w:val="documentulli"/>
                    <w:numPr>
                      <w:ilvl w:val="0"/>
                      <w:numId w:val="6"/>
                    </w:numPr>
                    <w:rPr>
                      <w:rStyle w:val="documentskillpaddedline1"/>
                      <w:rFonts w:asciiTheme="minorHAnsi" w:eastAsia="Georgia" w:hAnsiTheme="minorHAnsi" w:cstheme="minorHAnsi"/>
                      <w:color w:val="020303"/>
                    </w:rPr>
                  </w:pPr>
                  <w:r w:rsidRPr="00361F19">
                    <w:rPr>
                      <w:rStyle w:val="Strong1"/>
                      <w:rFonts w:asciiTheme="minorHAnsi" w:eastAsia="Georgia" w:hAnsiTheme="minorHAnsi" w:cstheme="minorHAnsi"/>
                      <w:b/>
                      <w:bCs/>
                      <w:color w:val="020303"/>
                    </w:rPr>
                    <w:t>MLOps( MLflow)</w:t>
                  </w:r>
                </w:p>
                <w:p w14:paraId="3A4594E9" w14:textId="77777777" w:rsidR="00BF1EDE" w:rsidRPr="00361F19" w:rsidRDefault="00BE21FF" w:rsidP="004E4821">
                  <w:pPr>
                    <w:pStyle w:val="documentulli"/>
                    <w:numPr>
                      <w:ilvl w:val="0"/>
                      <w:numId w:val="6"/>
                    </w:numPr>
                    <w:rPr>
                      <w:rStyle w:val="documentskillpaddedline1"/>
                      <w:rFonts w:asciiTheme="minorHAnsi" w:eastAsia="Georgia" w:hAnsiTheme="minorHAnsi" w:cstheme="minorHAnsi"/>
                      <w:color w:val="020303"/>
                    </w:rPr>
                  </w:pPr>
                  <w:r w:rsidRPr="00361F19">
                    <w:rPr>
                      <w:rStyle w:val="Strong1"/>
                      <w:rFonts w:asciiTheme="minorHAnsi" w:eastAsia="Georgia" w:hAnsiTheme="minorHAnsi" w:cstheme="minorHAnsi"/>
                      <w:b/>
                      <w:bCs/>
                      <w:color w:val="020303"/>
                    </w:rPr>
                    <w:t>Pyspark</w:t>
                  </w:r>
                </w:p>
                <w:p w14:paraId="1A6E8D22" w14:textId="77777777" w:rsidR="00BF1EDE" w:rsidRPr="00361F19" w:rsidRDefault="00BE21FF" w:rsidP="004E4821">
                  <w:pPr>
                    <w:pStyle w:val="documentulli"/>
                    <w:numPr>
                      <w:ilvl w:val="0"/>
                      <w:numId w:val="6"/>
                    </w:numPr>
                    <w:rPr>
                      <w:rStyle w:val="documentskillpaddedline1"/>
                      <w:rFonts w:asciiTheme="minorHAnsi" w:eastAsia="Georgia" w:hAnsiTheme="minorHAnsi" w:cstheme="minorHAnsi"/>
                      <w:color w:val="020303"/>
                    </w:rPr>
                  </w:pPr>
                  <w:r w:rsidRPr="00361F19">
                    <w:rPr>
                      <w:rStyle w:val="Strong1"/>
                      <w:rFonts w:asciiTheme="minorHAnsi" w:eastAsia="Georgia" w:hAnsiTheme="minorHAnsi" w:cstheme="minorHAnsi"/>
                      <w:b/>
                      <w:bCs/>
                      <w:color w:val="020303"/>
                    </w:rPr>
                    <w:t>Python</w:t>
                  </w:r>
                </w:p>
                <w:p w14:paraId="1E2906B4" w14:textId="77777777" w:rsidR="00BF1EDE" w:rsidRPr="00361F19" w:rsidRDefault="00BE21FF" w:rsidP="004E4821">
                  <w:pPr>
                    <w:pStyle w:val="documentulli"/>
                    <w:numPr>
                      <w:ilvl w:val="0"/>
                      <w:numId w:val="6"/>
                    </w:numPr>
                    <w:rPr>
                      <w:rStyle w:val="documentskillpaddedline1"/>
                      <w:rFonts w:asciiTheme="minorHAnsi" w:eastAsia="Georgia" w:hAnsiTheme="minorHAnsi" w:cstheme="minorHAnsi"/>
                      <w:color w:val="020303"/>
                    </w:rPr>
                  </w:pPr>
                  <w:r w:rsidRPr="00361F19">
                    <w:rPr>
                      <w:rStyle w:val="Strong1"/>
                      <w:rFonts w:asciiTheme="minorHAnsi" w:eastAsia="Georgia" w:hAnsiTheme="minorHAnsi" w:cstheme="minorHAnsi"/>
                      <w:b/>
                      <w:bCs/>
                      <w:color w:val="020303"/>
                    </w:rPr>
                    <w:t>Docker</w:t>
                  </w:r>
                </w:p>
                <w:p w14:paraId="26F2E775" w14:textId="07B7FEA9" w:rsidR="00BF1EDE" w:rsidRPr="004E4821" w:rsidRDefault="00BE21FF" w:rsidP="004E4821">
                  <w:pPr>
                    <w:pStyle w:val="documentulli"/>
                    <w:numPr>
                      <w:ilvl w:val="0"/>
                      <w:numId w:val="6"/>
                    </w:numPr>
                    <w:rPr>
                      <w:rStyle w:val="Strong1"/>
                      <w:rFonts w:asciiTheme="minorHAnsi" w:eastAsia="Georgia" w:hAnsiTheme="minorHAnsi" w:cstheme="minorHAnsi"/>
                      <w:color w:val="020303"/>
                    </w:rPr>
                  </w:pPr>
                  <w:r w:rsidRPr="00361F19">
                    <w:rPr>
                      <w:rStyle w:val="Strong1"/>
                      <w:rFonts w:asciiTheme="minorHAnsi" w:eastAsia="Georgia" w:hAnsiTheme="minorHAnsi" w:cstheme="minorHAnsi"/>
                      <w:b/>
                      <w:bCs/>
                      <w:color w:val="020303"/>
                    </w:rPr>
                    <w:t>Kubernetes</w:t>
                  </w:r>
                </w:p>
                <w:p w14:paraId="04B3BAA1" w14:textId="77777777" w:rsidR="004E4821" w:rsidRPr="00361F19" w:rsidRDefault="004E4821" w:rsidP="004E4821">
                  <w:pPr>
                    <w:pStyle w:val="documentulli"/>
                    <w:numPr>
                      <w:ilvl w:val="0"/>
                      <w:numId w:val="6"/>
                    </w:numPr>
                    <w:rPr>
                      <w:rStyle w:val="documentskillpaddedline1"/>
                      <w:rFonts w:asciiTheme="minorHAnsi" w:eastAsia="Georgia" w:hAnsiTheme="minorHAnsi" w:cstheme="minorHAnsi"/>
                      <w:color w:val="020303"/>
                    </w:rPr>
                  </w:pPr>
                  <w:r w:rsidRPr="00361F19">
                    <w:rPr>
                      <w:rStyle w:val="Strong1"/>
                      <w:rFonts w:asciiTheme="minorHAnsi" w:eastAsia="Georgia" w:hAnsiTheme="minorHAnsi" w:cstheme="minorHAnsi"/>
                      <w:b/>
                      <w:bCs/>
                      <w:color w:val="020303"/>
                    </w:rPr>
                    <w:t>Data Bricks (GCP, AWS,Azure)</w:t>
                  </w:r>
                </w:p>
                <w:p w14:paraId="7E0B569A" w14:textId="77777777" w:rsidR="004E4821" w:rsidRPr="00361F19" w:rsidRDefault="004E4821" w:rsidP="004E4821">
                  <w:pPr>
                    <w:pStyle w:val="documentulli"/>
                    <w:numPr>
                      <w:ilvl w:val="0"/>
                      <w:numId w:val="6"/>
                    </w:numPr>
                    <w:rPr>
                      <w:rStyle w:val="documentskillpaddedline1"/>
                      <w:rFonts w:asciiTheme="minorHAnsi" w:eastAsia="Georgia" w:hAnsiTheme="minorHAnsi" w:cstheme="minorHAnsi"/>
                      <w:color w:val="020303"/>
                    </w:rPr>
                  </w:pPr>
                  <w:r w:rsidRPr="00361F19">
                    <w:rPr>
                      <w:rStyle w:val="Strong1"/>
                      <w:rFonts w:asciiTheme="minorHAnsi" w:eastAsia="Georgia" w:hAnsiTheme="minorHAnsi" w:cstheme="minorHAnsi"/>
                      <w:b/>
                      <w:bCs/>
                      <w:color w:val="020303"/>
                    </w:rPr>
                    <w:t>Kafka</w:t>
                  </w:r>
                </w:p>
                <w:p w14:paraId="140640EB" w14:textId="77777777" w:rsidR="004E4821" w:rsidRPr="00361F19" w:rsidRDefault="004E4821" w:rsidP="004E4821">
                  <w:pPr>
                    <w:pStyle w:val="documentulli"/>
                    <w:numPr>
                      <w:ilvl w:val="0"/>
                      <w:numId w:val="6"/>
                    </w:numPr>
                    <w:rPr>
                      <w:rStyle w:val="documentskillpaddedline1"/>
                      <w:rFonts w:asciiTheme="minorHAnsi" w:eastAsia="Georgia" w:hAnsiTheme="minorHAnsi" w:cstheme="minorHAnsi"/>
                      <w:color w:val="020303"/>
                    </w:rPr>
                  </w:pPr>
                  <w:r w:rsidRPr="00361F19">
                    <w:rPr>
                      <w:rStyle w:val="Strong1"/>
                      <w:rFonts w:asciiTheme="minorHAnsi" w:eastAsia="Georgia" w:hAnsiTheme="minorHAnsi" w:cstheme="minorHAnsi"/>
                      <w:b/>
                      <w:bCs/>
                      <w:color w:val="020303"/>
                    </w:rPr>
                    <w:t>SQL(Oracle,My Sql,Postgre SQL,Mongo DB)</w:t>
                  </w:r>
                </w:p>
                <w:p w14:paraId="4EF52B4C" w14:textId="77777777" w:rsidR="004E4821" w:rsidRPr="00361F19" w:rsidRDefault="004E4821" w:rsidP="004E4821">
                  <w:pPr>
                    <w:pStyle w:val="documentulli"/>
                    <w:numPr>
                      <w:ilvl w:val="0"/>
                      <w:numId w:val="6"/>
                    </w:numPr>
                    <w:rPr>
                      <w:rStyle w:val="documentskillpaddedline1"/>
                      <w:rFonts w:asciiTheme="minorHAnsi" w:eastAsia="Georgia" w:hAnsiTheme="minorHAnsi" w:cstheme="minorHAnsi"/>
                      <w:color w:val="020303"/>
                    </w:rPr>
                  </w:pPr>
                  <w:r w:rsidRPr="00361F19">
                    <w:rPr>
                      <w:rStyle w:val="Strong1"/>
                      <w:rFonts w:asciiTheme="minorHAnsi" w:eastAsia="Georgia" w:hAnsiTheme="minorHAnsi" w:cstheme="minorHAnsi"/>
                      <w:b/>
                      <w:bCs/>
                      <w:color w:val="020303"/>
                    </w:rPr>
                    <w:t>Cloud (AWS,GCP,Azure)</w:t>
                  </w:r>
                </w:p>
                <w:p w14:paraId="2E8AD7BB" w14:textId="77777777" w:rsidR="004E4821" w:rsidRPr="00361F19" w:rsidRDefault="004E4821" w:rsidP="004E4821">
                  <w:pPr>
                    <w:pStyle w:val="documentulli"/>
                    <w:numPr>
                      <w:ilvl w:val="0"/>
                      <w:numId w:val="6"/>
                    </w:numPr>
                    <w:rPr>
                      <w:rStyle w:val="documentskillpaddedline1"/>
                      <w:rFonts w:asciiTheme="minorHAnsi" w:eastAsia="Georgia" w:hAnsiTheme="minorHAnsi" w:cstheme="minorHAnsi"/>
                      <w:color w:val="020303"/>
                    </w:rPr>
                  </w:pPr>
                  <w:r w:rsidRPr="00361F19">
                    <w:rPr>
                      <w:rStyle w:val="Strong1"/>
                      <w:rFonts w:asciiTheme="minorHAnsi" w:eastAsia="Georgia" w:hAnsiTheme="minorHAnsi" w:cstheme="minorHAnsi"/>
                      <w:b/>
                      <w:bCs/>
                      <w:color w:val="020303"/>
                    </w:rPr>
                    <w:t>Elastic Search</w:t>
                  </w:r>
                </w:p>
                <w:p w14:paraId="1F82E199" w14:textId="77777777" w:rsidR="004E4821" w:rsidRPr="00361F19" w:rsidRDefault="004E4821" w:rsidP="004E4821">
                  <w:pPr>
                    <w:pStyle w:val="documentulli"/>
                    <w:numPr>
                      <w:ilvl w:val="0"/>
                      <w:numId w:val="6"/>
                    </w:numPr>
                    <w:rPr>
                      <w:rStyle w:val="documentskillpaddedline1"/>
                      <w:rFonts w:asciiTheme="minorHAnsi" w:eastAsia="Georgia" w:hAnsiTheme="minorHAnsi" w:cstheme="minorHAnsi"/>
                      <w:color w:val="020303"/>
                    </w:rPr>
                  </w:pPr>
                  <w:r w:rsidRPr="00361F19">
                    <w:rPr>
                      <w:rStyle w:val="Strong1"/>
                      <w:rFonts w:asciiTheme="minorHAnsi" w:eastAsia="Georgia" w:hAnsiTheme="minorHAnsi" w:cstheme="minorHAnsi"/>
                      <w:b/>
                      <w:bCs/>
                      <w:color w:val="020303"/>
                    </w:rPr>
                    <w:t>Dashboards (Google Studio, Grafana)</w:t>
                  </w:r>
                </w:p>
                <w:p w14:paraId="7B157B0D" w14:textId="77777777" w:rsidR="004E4821" w:rsidRPr="00361F19" w:rsidRDefault="004E4821" w:rsidP="004E4821">
                  <w:pPr>
                    <w:pStyle w:val="documentulli"/>
                    <w:numPr>
                      <w:ilvl w:val="0"/>
                      <w:numId w:val="6"/>
                    </w:numPr>
                    <w:rPr>
                      <w:rStyle w:val="documentskillpaddedline1"/>
                      <w:rFonts w:asciiTheme="minorHAnsi" w:eastAsia="Georgia" w:hAnsiTheme="minorHAnsi" w:cstheme="minorHAnsi"/>
                      <w:color w:val="020303"/>
                    </w:rPr>
                  </w:pPr>
                  <w:r w:rsidRPr="00361F19">
                    <w:rPr>
                      <w:rStyle w:val="Strong1"/>
                      <w:rFonts w:asciiTheme="minorHAnsi" w:eastAsia="Georgia" w:hAnsiTheme="minorHAnsi" w:cstheme="minorHAnsi"/>
                      <w:b/>
                      <w:bCs/>
                      <w:color w:val="020303"/>
                    </w:rPr>
                    <w:t>Java</w:t>
                  </w:r>
                </w:p>
                <w:p w14:paraId="021EA513" w14:textId="77777777" w:rsidR="004E4821" w:rsidRPr="00361F19" w:rsidRDefault="004E4821" w:rsidP="004E4821">
                  <w:pPr>
                    <w:pStyle w:val="documentulli"/>
                    <w:numPr>
                      <w:ilvl w:val="0"/>
                      <w:numId w:val="6"/>
                    </w:numPr>
                    <w:rPr>
                      <w:rStyle w:val="documentskillpaddedline1"/>
                      <w:rFonts w:asciiTheme="minorHAnsi" w:eastAsia="Georgia" w:hAnsiTheme="minorHAnsi" w:cstheme="minorHAnsi"/>
                      <w:color w:val="020303"/>
                    </w:rPr>
                  </w:pPr>
                  <w:r w:rsidRPr="00361F19">
                    <w:rPr>
                      <w:rStyle w:val="Strong1"/>
                      <w:rFonts w:asciiTheme="minorHAnsi" w:eastAsia="Georgia" w:hAnsiTheme="minorHAnsi" w:cstheme="minorHAnsi"/>
                      <w:b/>
                      <w:bCs/>
                      <w:color w:val="020303"/>
                    </w:rPr>
                    <w:t>Jenkins</w:t>
                  </w:r>
                </w:p>
                <w:p w14:paraId="6CAF8D69" w14:textId="21868FED" w:rsidR="004E4821" w:rsidRPr="004E4821" w:rsidRDefault="004E4821" w:rsidP="004E4821">
                  <w:pPr>
                    <w:pStyle w:val="documentulli"/>
                    <w:numPr>
                      <w:ilvl w:val="0"/>
                      <w:numId w:val="6"/>
                    </w:numPr>
                    <w:rPr>
                      <w:rStyle w:val="Strong1"/>
                      <w:rFonts w:asciiTheme="minorHAnsi" w:eastAsia="Georgia" w:hAnsiTheme="minorHAnsi" w:cstheme="minorHAnsi"/>
                      <w:color w:val="020303"/>
                    </w:rPr>
                  </w:pPr>
                  <w:r w:rsidRPr="00361F19">
                    <w:rPr>
                      <w:rStyle w:val="Strong1"/>
                      <w:rFonts w:asciiTheme="minorHAnsi" w:eastAsia="Georgia" w:hAnsiTheme="minorHAnsi" w:cstheme="minorHAnsi"/>
                      <w:b/>
                      <w:bCs/>
                      <w:color w:val="020303"/>
                    </w:rPr>
                    <w:t>Git</w:t>
                  </w:r>
                </w:p>
                <w:p w14:paraId="424C2F5E" w14:textId="70FE9F7E" w:rsidR="004E4821" w:rsidRPr="00361F19" w:rsidRDefault="004E4821" w:rsidP="004E4821">
                  <w:pPr>
                    <w:pStyle w:val="documentulli"/>
                    <w:ind w:left="360"/>
                    <w:rPr>
                      <w:rStyle w:val="documentskillpaddedline1"/>
                      <w:rFonts w:asciiTheme="minorHAnsi" w:eastAsia="Georgia" w:hAnsiTheme="minorHAnsi" w:cstheme="minorHAnsi"/>
                      <w:color w:val="020303"/>
                    </w:rPr>
                  </w:pPr>
                </w:p>
                <w:p w14:paraId="38B14BBF" w14:textId="77777777" w:rsidR="004E4821" w:rsidRPr="00361F19" w:rsidRDefault="004E4821" w:rsidP="004E4821">
                  <w:pPr>
                    <w:pStyle w:val="documentulli"/>
                    <w:ind w:left="720"/>
                    <w:rPr>
                      <w:rStyle w:val="documentskillpaddedline1"/>
                      <w:rFonts w:asciiTheme="minorHAnsi" w:eastAsia="Georgia" w:hAnsiTheme="minorHAnsi" w:cstheme="minorHAnsi"/>
                      <w:color w:val="020303"/>
                    </w:rPr>
                  </w:pPr>
                </w:p>
                <w:p w14:paraId="4FA63298" w14:textId="77777777" w:rsidR="00BF1EDE" w:rsidRPr="00361F19" w:rsidRDefault="00BF1EDE">
                  <w:pPr>
                    <w:pStyle w:val="documentskillpaddedline1Paragraph"/>
                    <w:spacing w:line="10" w:lineRule="exact"/>
                    <w:ind w:left="20"/>
                    <w:textAlignment w:val="auto"/>
                    <w:rPr>
                      <w:rStyle w:val="documentskillpaddedline1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</w:pPr>
                </w:p>
              </w:tc>
              <w:tc>
                <w:tcPr>
                  <w:tcW w:w="417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CE86CBE" w14:textId="77777777" w:rsidR="00BF1EDE" w:rsidRPr="00361F19" w:rsidRDefault="00BF1EDE" w:rsidP="004E4821">
                  <w:pPr>
                    <w:pStyle w:val="documentulli"/>
                    <w:ind w:left="220"/>
                    <w:rPr>
                      <w:rStyle w:val="documentskillpaddedline1"/>
                      <w:rFonts w:asciiTheme="minorHAnsi" w:eastAsia="Georgia" w:hAnsiTheme="minorHAnsi" w:cstheme="minorHAnsi"/>
                      <w:color w:val="020303"/>
                    </w:rPr>
                  </w:pPr>
                </w:p>
              </w:tc>
            </w:tr>
          </w:tbl>
          <w:p w14:paraId="62FB5200" w14:textId="77777777" w:rsidR="00BF1EDE" w:rsidRPr="00361F19" w:rsidRDefault="00BE21FF">
            <w:pPr>
              <w:spacing w:line="20" w:lineRule="auto"/>
              <w:rPr>
                <w:rStyle w:val="parentContainersectiontablesectionbody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  <w:r w:rsidRPr="00361F19">
              <w:rPr>
                <w:rFonts w:asciiTheme="minorHAnsi" w:hAnsiTheme="minorHAnsi" w:cstheme="minorHAnsi"/>
                <w:color w:val="FFFFFF"/>
                <w:sz w:val="2"/>
              </w:rPr>
              <w:t>..</w:t>
            </w:r>
          </w:p>
        </w:tc>
      </w:tr>
    </w:tbl>
    <w:p w14:paraId="48CB76B1" w14:textId="77777777" w:rsidR="00BF1EDE" w:rsidRPr="00361F19" w:rsidRDefault="00BF1EDE">
      <w:pPr>
        <w:rPr>
          <w:rFonts w:asciiTheme="minorHAnsi" w:hAnsiTheme="minorHAnsi" w:cstheme="minorHAnsi"/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356"/>
      </w:tblGrid>
      <w:tr w:rsidR="00BF1EDE" w:rsidRPr="00361F19" w14:paraId="0D613B06" w14:textId="77777777"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40952F28" w14:textId="2FB8F72F" w:rsidR="00BF1EDE" w:rsidRPr="00361F19" w:rsidRDefault="00BE21FF">
            <w:pPr>
              <w:spacing w:line="20" w:lineRule="exact"/>
              <w:rPr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  <w:r w:rsidRPr="00361F19">
              <w:rPr>
                <w:rFonts w:asciiTheme="minorHAnsi" w:eastAsia="Georgia" w:hAnsiTheme="minorHAnsi" w:cstheme="minorHAnsi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713D6291" wp14:editId="1AE6D842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17" name="Picture 1000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61F19">
              <w:rPr>
                <w:rStyle w:val="parentContainersectiontableheading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 xml:space="preserve"> </w:t>
            </w:r>
            <w:r w:rsidRPr="00361F19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7614891" wp14:editId="35FFC1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9525" t="5715" r="12065" b="6985"/>
                      <wp:wrapNone/>
                      <wp:docPr id="4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576D7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6B2C87" id="Line 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pt" to="5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" strokecolor="#576d7b"/>
                  </w:pict>
                </mc:Fallback>
              </mc:AlternateContent>
            </w:r>
          </w:p>
          <w:p w14:paraId="363ED69E" w14:textId="77777777" w:rsidR="00BF1EDE" w:rsidRPr="00361F19" w:rsidRDefault="00BE21FF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Theme="minorHAnsi" w:eastAsia="Georgia" w:hAnsiTheme="minorHAnsi" w:cstheme="minorHAnsi"/>
              </w:rPr>
            </w:pPr>
            <w:r w:rsidRPr="00361F19">
              <w:rPr>
                <w:rStyle w:val="parentContainersectiontableheading"/>
                <w:rFonts w:asciiTheme="minorHAnsi" w:eastAsia="Georgia" w:hAnsiTheme="minorHAnsi" w:cstheme="minorHAnsi"/>
              </w:rPr>
              <w:t>Education</w:t>
            </w:r>
          </w:p>
          <w:p w14:paraId="23BC3102" w14:textId="77777777" w:rsidR="00BF1EDE" w:rsidRPr="00361F19" w:rsidRDefault="00BF1EDE">
            <w:pPr>
              <w:pStyle w:val="parentContainersectiontableheadingParagraph"/>
              <w:textAlignment w:val="auto"/>
              <w:rPr>
                <w:rStyle w:val="parentContainersectiontableheading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</w:p>
        </w:tc>
        <w:tc>
          <w:tcPr>
            <w:tcW w:w="8356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14:paraId="05B0E9C1" w14:textId="77777777" w:rsidR="00BF1EDE" w:rsidRPr="00361F19" w:rsidRDefault="00BE21FF">
            <w:pPr>
              <w:pStyle w:val="documenteducationparagraphspacing"/>
              <w:spacing w:before="80" w:line="100" w:lineRule="exact"/>
              <w:ind w:left="20"/>
              <w:rPr>
                <w:rStyle w:val="parentContainersectiontablesectionbody"/>
                <w:rFonts w:asciiTheme="minorHAnsi" w:eastAsia="Georgia" w:hAnsiTheme="minorHAnsi" w:cstheme="minorHAnsi"/>
                <w:color w:val="020303"/>
              </w:rPr>
            </w:pPr>
            <w:r w:rsidRPr="00361F19">
              <w:rPr>
                <w:rStyle w:val="parentContainersectiontablesectionbody"/>
                <w:rFonts w:asciiTheme="minorHAnsi" w:eastAsia="Georgia" w:hAnsiTheme="minorHAnsi" w:cstheme="minorHAnsi"/>
                <w:color w:val="020303"/>
              </w:rPr>
              <w:t> </w:t>
            </w:r>
          </w:p>
          <w:p w14:paraId="6F044449" w14:textId="77777777" w:rsidR="00BF1EDE" w:rsidRPr="00361F19" w:rsidRDefault="00BE21FF">
            <w:pPr>
              <w:pStyle w:val="documenttxtItl"/>
              <w:ind w:left="20"/>
              <w:rPr>
                <w:rStyle w:val="parentContainersectiontablesectionbody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  <w:r w:rsidRPr="00361F19">
              <w:rPr>
                <w:rStyle w:val="documenttxtBold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>Jawaharlal Nehru Technological University</w:t>
            </w:r>
            <w:r w:rsidRPr="00361F19">
              <w:rPr>
                <w:rStyle w:val="span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>, Hyderabad, 2015</w:t>
            </w:r>
            <w:r w:rsidRPr="00361F19">
              <w:rPr>
                <w:rStyle w:val="parentContainersectiontablesectionbody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 xml:space="preserve"> </w:t>
            </w:r>
          </w:p>
          <w:p w14:paraId="11BCA70C" w14:textId="77777777" w:rsidR="00BF1EDE" w:rsidRPr="00361F19" w:rsidRDefault="00BE21FF">
            <w:pPr>
              <w:pStyle w:val="div"/>
              <w:ind w:left="20"/>
              <w:rPr>
                <w:rStyle w:val="parentContainersectiontablesectionbody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  <w:r w:rsidRPr="00361F19">
              <w:rPr>
                <w:rStyle w:val="documenttxtBold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 xml:space="preserve">Bachelor of </w:t>
            </w:r>
            <w:r w:rsidRPr="00361F19">
              <w:rPr>
                <w:rStyle w:val="documenttxtBold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>Technology</w:t>
            </w:r>
            <w:r w:rsidRPr="00361F19">
              <w:rPr>
                <w:rStyle w:val="parentContainersectiontablesectionbody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 xml:space="preserve"> </w:t>
            </w:r>
          </w:p>
        </w:tc>
      </w:tr>
    </w:tbl>
    <w:p w14:paraId="6622097A" w14:textId="77777777" w:rsidR="00BF1EDE" w:rsidRPr="00361F19" w:rsidRDefault="00BF1EDE">
      <w:pPr>
        <w:rPr>
          <w:rFonts w:asciiTheme="minorHAnsi" w:hAnsiTheme="minorHAnsi" w:cstheme="minorHAnsi"/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356"/>
      </w:tblGrid>
      <w:tr w:rsidR="00BF1EDE" w:rsidRPr="00361F19" w14:paraId="755AA259" w14:textId="77777777"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42D28548" w14:textId="24C8E655" w:rsidR="00BF1EDE" w:rsidRPr="00361F19" w:rsidRDefault="00BE21FF">
            <w:pPr>
              <w:spacing w:line="20" w:lineRule="exact"/>
              <w:rPr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  <w:r w:rsidRPr="00361F19">
              <w:rPr>
                <w:rFonts w:asciiTheme="minorHAnsi" w:eastAsia="Georgia" w:hAnsiTheme="minorHAnsi" w:cstheme="minorHAnsi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6A29E63F" wp14:editId="25032A2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19" name="Picture 1000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61F19">
              <w:rPr>
                <w:rStyle w:val="parentContainersectiontableheading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 xml:space="preserve"> </w:t>
            </w:r>
            <w:r w:rsidRPr="00361F19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A77699E" wp14:editId="254360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9525" t="5080" r="12065" b="7620"/>
                      <wp:wrapNone/>
                      <wp:docPr id="3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576D7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1397D7" id="Line 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pt" to="5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" strokecolor="#576d7b"/>
                  </w:pict>
                </mc:Fallback>
              </mc:AlternateContent>
            </w:r>
          </w:p>
          <w:p w14:paraId="214FED94" w14:textId="77777777" w:rsidR="00BF1EDE" w:rsidRPr="00361F19" w:rsidRDefault="00BE21FF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Theme="minorHAnsi" w:eastAsia="Georgia" w:hAnsiTheme="minorHAnsi" w:cstheme="minorHAnsi"/>
              </w:rPr>
            </w:pPr>
            <w:r w:rsidRPr="00361F19">
              <w:rPr>
                <w:rStyle w:val="parentContainersectiontableheading"/>
                <w:rFonts w:asciiTheme="minorHAnsi" w:eastAsia="Georgia" w:hAnsiTheme="minorHAnsi" w:cstheme="minorHAnsi"/>
              </w:rPr>
              <w:t>Certificates</w:t>
            </w:r>
          </w:p>
          <w:p w14:paraId="125A191D" w14:textId="77777777" w:rsidR="00BF1EDE" w:rsidRPr="00361F19" w:rsidRDefault="00BF1EDE">
            <w:pPr>
              <w:pStyle w:val="parentContainersectiontableheadingParagraph"/>
              <w:textAlignment w:val="auto"/>
              <w:rPr>
                <w:rStyle w:val="parentContainersectiontableheading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</w:p>
        </w:tc>
        <w:tc>
          <w:tcPr>
            <w:tcW w:w="8356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14:paraId="258238EA" w14:textId="77777777" w:rsidR="00BF1EDE" w:rsidRPr="00361F19" w:rsidRDefault="00BE21FF">
            <w:pPr>
              <w:pStyle w:val="documentulli"/>
              <w:numPr>
                <w:ilvl w:val="0"/>
                <w:numId w:val="8"/>
              </w:numPr>
              <w:spacing w:before="80"/>
              <w:ind w:left="220" w:hanging="192"/>
              <w:rPr>
                <w:rStyle w:val="parentContainersectiontablesectionbody"/>
                <w:rFonts w:asciiTheme="minorHAnsi" w:eastAsia="Georgia" w:hAnsiTheme="minorHAnsi" w:cstheme="minorHAnsi"/>
                <w:color w:val="020303"/>
              </w:rPr>
            </w:pPr>
            <w:r w:rsidRPr="00361F19">
              <w:rPr>
                <w:rStyle w:val="parentContainersectiontablesectionbody"/>
                <w:rFonts w:asciiTheme="minorHAnsi" w:eastAsia="Georgia" w:hAnsiTheme="minorHAnsi" w:cstheme="minorHAnsi"/>
                <w:color w:val="020303"/>
              </w:rPr>
              <w:t>MLOps Certification from Psitron Technology Private Limited</w:t>
            </w:r>
          </w:p>
          <w:p w14:paraId="0FCE3883" w14:textId="77777777" w:rsidR="00BF1EDE" w:rsidRPr="00361F19" w:rsidRDefault="00BE21FF">
            <w:pPr>
              <w:pStyle w:val="documentulli"/>
              <w:numPr>
                <w:ilvl w:val="0"/>
                <w:numId w:val="8"/>
              </w:numPr>
              <w:ind w:left="220" w:hanging="192"/>
              <w:rPr>
                <w:rStyle w:val="parentContainersectiontablesectionbody"/>
                <w:rFonts w:asciiTheme="minorHAnsi" w:eastAsia="Georgia" w:hAnsiTheme="minorHAnsi" w:cstheme="minorHAnsi"/>
                <w:color w:val="020303"/>
              </w:rPr>
            </w:pPr>
            <w:r w:rsidRPr="00361F19">
              <w:rPr>
                <w:rStyle w:val="parentContainersectiontablesectionbody"/>
                <w:rFonts w:asciiTheme="minorHAnsi" w:eastAsia="Georgia" w:hAnsiTheme="minorHAnsi" w:cstheme="minorHAnsi"/>
                <w:color w:val="020303"/>
              </w:rPr>
              <w:t>Python Professional Ceritification from Programiz.pro.</w:t>
            </w:r>
          </w:p>
        </w:tc>
      </w:tr>
    </w:tbl>
    <w:p w14:paraId="31132958" w14:textId="77777777" w:rsidR="00BF1EDE" w:rsidRPr="00361F19" w:rsidRDefault="00BF1EDE">
      <w:pPr>
        <w:rPr>
          <w:rFonts w:asciiTheme="minorHAnsi" w:hAnsiTheme="minorHAnsi" w:cstheme="minorHAnsi"/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356"/>
      </w:tblGrid>
      <w:tr w:rsidR="00BF1EDE" w:rsidRPr="00361F19" w14:paraId="61D99DF3" w14:textId="77777777"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4725D5EE" w14:textId="5431FDD3" w:rsidR="00BF1EDE" w:rsidRPr="00361F19" w:rsidRDefault="00BE21FF">
            <w:pPr>
              <w:spacing w:line="20" w:lineRule="exact"/>
              <w:rPr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  <w:r w:rsidRPr="00361F19">
              <w:rPr>
                <w:rFonts w:asciiTheme="minorHAnsi" w:eastAsia="Georgia" w:hAnsiTheme="minorHAnsi" w:cstheme="minorHAnsi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421B8B1F" wp14:editId="0573F8C7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21" name="Picture 1000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61F19">
              <w:rPr>
                <w:rStyle w:val="parentContainersectiontableheading"/>
                <w:rFonts w:asciiTheme="minorHAnsi" w:eastAsia="Georgia" w:hAnsiTheme="minorHAnsi" w:cstheme="minorHAnsi"/>
                <w:color w:val="020303"/>
                <w:sz w:val="20"/>
                <w:szCs w:val="20"/>
              </w:rPr>
              <w:t xml:space="preserve"> </w:t>
            </w:r>
            <w:r w:rsidRPr="00361F19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8A7FE18" wp14:editId="326127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9525" t="6985" r="12065" b="5715"/>
                      <wp:wrapNone/>
                      <wp:docPr id="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576D7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A0B70D" id="Line 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pt" to="5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" strokecolor="#576d7b"/>
                  </w:pict>
                </mc:Fallback>
              </mc:AlternateContent>
            </w:r>
          </w:p>
          <w:p w14:paraId="118CF7CF" w14:textId="77777777" w:rsidR="00BF1EDE" w:rsidRPr="00361F19" w:rsidRDefault="00BE21FF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Theme="minorHAnsi" w:eastAsia="Georgia" w:hAnsiTheme="minorHAnsi" w:cstheme="minorHAnsi"/>
              </w:rPr>
            </w:pPr>
            <w:r w:rsidRPr="00361F19">
              <w:rPr>
                <w:rStyle w:val="parentContainersectiontableheading"/>
                <w:rFonts w:asciiTheme="minorHAnsi" w:eastAsia="Georgia" w:hAnsiTheme="minorHAnsi" w:cstheme="minorHAnsi"/>
              </w:rPr>
              <w:t>Languages</w:t>
            </w:r>
          </w:p>
          <w:p w14:paraId="680B8CB3" w14:textId="77777777" w:rsidR="00BF1EDE" w:rsidRPr="00361F19" w:rsidRDefault="00BF1EDE">
            <w:pPr>
              <w:pStyle w:val="parentContainersectiontableheadingParagraph"/>
              <w:textAlignment w:val="auto"/>
              <w:rPr>
                <w:rStyle w:val="parentContainersectiontableheading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</w:p>
        </w:tc>
        <w:tc>
          <w:tcPr>
            <w:tcW w:w="8356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tbl>
            <w:tblPr>
              <w:tblStyle w:val="documentlangSeclnggpara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978"/>
              <w:gridCol w:w="300"/>
              <w:gridCol w:w="3978"/>
            </w:tblGrid>
            <w:tr w:rsidR="00BF1EDE" w:rsidRPr="00361F19" w14:paraId="7A314CB2" w14:textId="77777777">
              <w:tc>
                <w:tcPr>
                  <w:tcW w:w="3978" w:type="dxa"/>
                  <w:tcMar>
                    <w:top w:w="8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219A54" w14:textId="6D56DA13" w:rsidR="00BF1EDE" w:rsidRPr="00361F19" w:rsidRDefault="00BE21FF">
                  <w:pPr>
                    <w:pStyle w:val="documentlangSecparagraphfield"/>
                    <w:tabs>
                      <w:tab w:val="right" w:pos="3958"/>
                    </w:tabs>
                    <w:ind w:left="20"/>
                    <w:rPr>
                      <w:rStyle w:val="documentlangSecparagraph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</w:pPr>
                  <w:r w:rsidRPr="00361F19">
                    <w:rPr>
                      <w:rStyle w:val="documentlangSecinfotilesecfieldnth-child1spannth-child1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  <w:t>English</w:t>
                  </w:r>
                  <w:r w:rsidRPr="00361F19">
                    <w:rPr>
                      <w:rStyle w:val="documentbeforecolonspace"/>
                      <w:rFonts w:asciiTheme="minorHAnsi" w:eastAsia="Georgia" w:hAnsiTheme="minorHAnsi" w:cstheme="minorHAnsi"/>
                      <w:b/>
                      <w:bCs/>
                      <w:color w:val="020303"/>
                      <w:sz w:val="20"/>
                      <w:szCs w:val="20"/>
                    </w:rPr>
                    <w:t xml:space="preserve"> </w:t>
                  </w:r>
                  <w:r w:rsidRPr="00361F19">
                    <w:rPr>
                      <w:rStyle w:val="span"/>
                      <w:rFonts w:asciiTheme="minorHAnsi" w:eastAsia="Georgia" w:hAnsiTheme="minorHAnsi" w:cstheme="minorHAnsi"/>
                      <w:b/>
                      <w:bCs/>
                      <w:color w:val="020303"/>
                      <w:sz w:val="20"/>
                      <w:szCs w:val="20"/>
                    </w:rPr>
                    <w:t>:</w:t>
                  </w:r>
                  <w:r w:rsidRPr="00361F19">
                    <w:rPr>
                      <w:rStyle w:val="documentlangSecparagraph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  <w:t xml:space="preserve"> </w:t>
                  </w:r>
                  <w:r w:rsidRPr="00361F19">
                    <w:rPr>
                      <w:rStyle w:val="span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  <w:tab/>
                  </w:r>
                </w:p>
                <w:p w14:paraId="0A2A4031" w14:textId="77777777" w:rsidR="00BF1EDE" w:rsidRPr="00361F19" w:rsidRDefault="00BE21FF">
                  <w:pPr>
                    <w:pStyle w:val="fieldsliced-rect"/>
                    <w:spacing w:before="20" w:line="180" w:lineRule="exact"/>
                    <w:ind w:left="17"/>
                    <w:rPr>
                      <w:rStyle w:val="documentlangSecparagraph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</w:pPr>
                  <w:r w:rsidRPr="00361F19">
                    <w:rPr>
                      <w:rStyle w:val="documentlangSecparagraph"/>
                      <w:rFonts w:asciiTheme="minorHAnsi" w:eastAsia="Georgia" w:hAnsiTheme="minorHAnsi" w:cstheme="minorHAnsi"/>
                      <w:noProof/>
                      <w:color w:val="020303"/>
                      <w:sz w:val="20"/>
                      <w:szCs w:val="20"/>
                    </w:rPr>
                    <w:drawing>
                      <wp:inline distT="0" distB="0" distL="0" distR="0" wp14:anchorId="5FCBC72B" wp14:editId="27A49E8E">
                        <wp:extent cx="2537494" cy="76775"/>
                        <wp:effectExtent l="0" t="0" r="0" b="0"/>
                        <wp:docPr id="100023" name="Picture 10002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7494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ED49B5" w14:textId="77777777" w:rsidR="00BF1EDE" w:rsidRPr="00361F19" w:rsidRDefault="00BE21FF">
                  <w:pPr>
                    <w:pStyle w:val="documentlangSecparagraphfield"/>
                    <w:spacing w:line="220" w:lineRule="exact"/>
                    <w:ind w:left="20"/>
                    <w:rPr>
                      <w:rStyle w:val="documentlangSecparagraph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</w:pPr>
                  <w:r w:rsidRPr="00361F19">
                    <w:rPr>
                      <w:rStyle w:val="span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  <w:t>Proficient</w:t>
                  </w:r>
                  <w:r w:rsidRPr="00361F19">
                    <w:rPr>
                      <w:rStyle w:val="documentbeforecolonspace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  <w:t xml:space="preserve"> </w:t>
                  </w:r>
                  <w:r w:rsidRPr="00361F19">
                    <w:rPr>
                      <w:rStyle w:val="span"/>
                      <w:rFonts w:asciiTheme="minorHAnsi" w:eastAsia="Georgia" w:hAnsiTheme="minorHAnsi" w:cstheme="minorHAnsi"/>
                      <w:vanish/>
                      <w:color w:val="020303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100FBB" w14:textId="77777777" w:rsidR="00BF1EDE" w:rsidRDefault="00BF1EDE">
                  <w:pPr>
                    <w:rPr>
                      <w:rFonts w:asciiTheme="minorHAnsi" w:hAnsiTheme="minorHAnsi" w:cstheme="minorHAnsi"/>
                    </w:rPr>
                  </w:pPr>
                </w:p>
                <w:p w14:paraId="52033C2A" w14:textId="692EBD2E" w:rsidR="00361F19" w:rsidRDefault="00361F19">
                  <w:pPr>
                    <w:rPr>
                      <w:rFonts w:asciiTheme="minorHAnsi" w:hAnsiTheme="minorHAnsi" w:cstheme="minorHAnsi"/>
                    </w:rPr>
                  </w:pPr>
                </w:p>
                <w:p w14:paraId="411C8885" w14:textId="77777777" w:rsidR="00622686" w:rsidRDefault="00622686">
                  <w:pPr>
                    <w:rPr>
                      <w:rFonts w:asciiTheme="minorHAnsi" w:hAnsiTheme="minorHAnsi" w:cstheme="minorHAnsi"/>
                    </w:rPr>
                  </w:pPr>
                </w:p>
                <w:p w14:paraId="54BDB93A" w14:textId="77777777" w:rsidR="00361F19" w:rsidRDefault="00361F19">
                  <w:pPr>
                    <w:rPr>
                      <w:rFonts w:asciiTheme="minorHAnsi" w:hAnsiTheme="minorHAnsi" w:cstheme="minorHAnsi"/>
                    </w:rPr>
                  </w:pPr>
                </w:p>
                <w:p w14:paraId="5731572E" w14:textId="6127F3B8" w:rsidR="00361F19" w:rsidRPr="00361F19" w:rsidRDefault="00361F19">
                  <w:pPr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978" w:type="dxa"/>
                  <w:tcMar>
                    <w:top w:w="8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EA62EB" w14:textId="67A4C28F" w:rsidR="00BF1EDE" w:rsidRPr="00361F19" w:rsidRDefault="00BE21FF">
                  <w:pPr>
                    <w:pStyle w:val="documentlangSecparagraphfield"/>
                    <w:tabs>
                      <w:tab w:val="right" w:pos="3958"/>
                    </w:tabs>
                    <w:ind w:left="20"/>
                    <w:rPr>
                      <w:rStyle w:val="documentlangSecparagraph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</w:pPr>
                  <w:r w:rsidRPr="00361F19">
                    <w:rPr>
                      <w:rStyle w:val="documentlangSecinfotilesecfieldnth-child1spannth-child1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  <w:t>Telugu</w:t>
                  </w:r>
                  <w:r w:rsidRPr="00361F19">
                    <w:rPr>
                      <w:rStyle w:val="documentbeforecolonspace"/>
                      <w:rFonts w:asciiTheme="minorHAnsi" w:eastAsia="Georgia" w:hAnsiTheme="minorHAnsi" w:cstheme="minorHAnsi"/>
                      <w:b/>
                      <w:bCs/>
                      <w:color w:val="020303"/>
                      <w:sz w:val="20"/>
                      <w:szCs w:val="20"/>
                    </w:rPr>
                    <w:t xml:space="preserve"> </w:t>
                  </w:r>
                  <w:r w:rsidRPr="00361F19">
                    <w:rPr>
                      <w:rStyle w:val="span"/>
                      <w:rFonts w:asciiTheme="minorHAnsi" w:eastAsia="Georgia" w:hAnsiTheme="minorHAnsi" w:cstheme="minorHAnsi"/>
                      <w:b/>
                      <w:bCs/>
                      <w:color w:val="020303"/>
                      <w:sz w:val="20"/>
                      <w:szCs w:val="20"/>
                    </w:rPr>
                    <w:t>:</w:t>
                  </w:r>
                  <w:r w:rsidRPr="00361F19">
                    <w:rPr>
                      <w:rStyle w:val="documentlangSecparagraph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  <w:t xml:space="preserve"> </w:t>
                  </w:r>
                  <w:r w:rsidRPr="00361F19">
                    <w:rPr>
                      <w:rStyle w:val="span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  <w:tab/>
                  </w:r>
                </w:p>
                <w:p w14:paraId="2CE197BB" w14:textId="77777777" w:rsidR="00BF1EDE" w:rsidRPr="00361F19" w:rsidRDefault="00BE21FF">
                  <w:pPr>
                    <w:pStyle w:val="fieldsliced-rect"/>
                    <w:spacing w:before="20" w:line="180" w:lineRule="exact"/>
                    <w:ind w:left="17"/>
                    <w:rPr>
                      <w:rStyle w:val="documentlangSecparagraph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</w:pPr>
                  <w:r w:rsidRPr="00361F19">
                    <w:rPr>
                      <w:rStyle w:val="documentlangSecparagraph"/>
                      <w:rFonts w:asciiTheme="minorHAnsi" w:eastAsia="Georgia" w:hAnsiTheme="minorHAnsi" w:cstheme="minorHAnsi"/>
                      <w:noProof/>
                      <w:color w:val="020303"/>
                      <w:sz w:val="20"/>
                      <w:szCs w:val="20"/>
                    </w:rPr>
                    <w:drawing>
                      <wp:inline distT="0" distB="0" distL="0" distR="0" wp14:anchorId="71637092" wp14:editId="0EE279B8">
                        <wp:extent cx="2537494" cy="76775"/>
                        <wp:effectExtent l="0" t="0" r="0" b="0"/>
                        <wp:docPr id="100025" name="Picture 10002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7494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86A9E9" w14:textId="77777777" w:rsidR="00BF1EDE" w:rsidRPr="00361F19" w:rsidRDefault="00BE21FF">
                  <w:pPr>
                    <w:pStyle w:val="documentlangSecparagraphfield"/>
                    <w:spacing w:line="220" w:lineRule="exact"/>
                    <w:ind w:left="20"/>
                    <w:rPr>
                      <w:rStyle w:val="documentlangSecparagraph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</w:pPr>
                  <w:r w:rsidRPr="00361F19">
                    <w:rPr>
                      <w:rStyle w:val="span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  <w:t>Proficient</w:t>
                  </w:r>
                  <w:r w:rsidRPr="00361F19">
                    <w:rPr>
                      <w:rStyle w:val="documentbeforecolonspace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  <w:t xml:space="preserve"> </w:t>
                  </w:r>
                  <w:r w:rsidRPr="00361F19">
                    <w:rPr>
                      <w:rStyle w:val="span"/>
                      <w:rFonts w:asciiTheme="minorHAnsi" w:eastAsia="Georgia" w:hAnsiTheme="minorHAnsi" w:cstheme="minorHAnsi"/>
                      <w:vanish/>
                      <w:color w:val="020303"/>
                      <w:sz w:val="20"/>
                      <w:szCs w:val="20"/>
                    </w:rPr>
                    <w:t>:</w:t>
                  </w:r>
                </w:p>
              </w:tc>
            </w:tr>
            <w:tr w:rsidR="00BF1EDE" w:rsidRPr="00361F19" w14:paraId="62F3785C" w14:textId="77777777">
              <w:trPr>
                <w:gridAfter w:val="2"/>
                <w:wAfter w:w="720" w:type="dxa"/>
              </w:trPr>
              <w:tc>
                <w:tcPr>
                  <w:tcW w:w="3978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584EEF" w14:textId="2C62C6A0" w:rsidR="00BF1EDE" w:rsidRPr="00361F19" w:rsidRDefault="00BE21FF">
                  <w:pPr>
                    <w:pStyle w:val="documentlangSecparagraphfield"/>
                    <w:tabs>
                      <w:tab w:val="right" w:pos="3958"/>
                    </w:tabs>
                    <w:ind w:left="20"/>
                    <w:rPr>
                      <w:rStyle w:val="documentlangSecparagraph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</w:pPr>
                  <w:r w:rsidRPr="00361F19">
                    <w:rPr>
                      <w:rStyle w:val="documentlangSecinfotilesecfieldnth-child1spannth-child1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  <w:t>Hindi</w:t>
                  </w:r>
                  <w:r w:rsidRPr="00361F19">
                    <w:rPr>
                      <w:rStyle w:val="documentbeforecolonspace"/>
                      <w:rFonts w:asciiTheme="minorHAnsi" w:eastAsia="Georgia" w:hAnsiTheme="minorHAnsi" w:cstheme="minorHAnsi"/>
                      <w:b/>
                      <w:bCs/>
                      <w:color w:val="020303"/>
                      <w:sz w:val="20"/>
                      <w:szCs w:val="20"/>
                    </w:rPr>
                    <w:t xml:space="preserve"> </w:t>
                  </w:r>
                  <w:r w:rsidRPr="00361F19">
                    <w:rPr>
                      <w:rStyle w:val="span"/>
                      <w:rFonts w:asciiTheme="minorHAnsi" w:eastAsia="Georgia" w:hAnsiTheme="minorHAnsi" w:cstheme="minorHAnsi"/>
                      <w:b/>
                      <w:bCs/>
                      <w:color w:val="020303"/>
                      <w:sz w:val="20"/>
                      <w:szCs w:val="20"/>
                    </w:rPr>
                    <w:t>:</w:t>
                  </w:r>
                  <w:r w:rsidRPr="00361F19">
                    <w:rPr>
                      <w:rStyle w:val="documentlangSecparagraph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  <w:t xml:space="preserve"> </w:t>
                  </w:r>
                  <w:r w:rsidRPr="00361F19">
                    <w:rPr>
                      <w:rStyle w:val="span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  <w:tab/>
                  </w:r>
                </w:p>
                <w:p w14:paraId="66D913D8" w14:textId="77777777" w:rsidR="00BF1EDE" w:rsidRPr="00361F19" w:rsidRDefault="00BE21FF">
                  <w:pPr>
                    <w:pStyle w:val="fieldsliced-rect"/>
                    <w:spacing w:before="20" w:line="180" w:lineRule="exact"/>
                    <w:ind w:left="17"/>
                    <w:rPr>
                      <w:rStyle w:val="documentlangSecparagraph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</w:pPr>
                  <w:r w:rsidRPr="00361F19">
                    <w:rPr>
                      <w:rStyle w:val="documentlangSecparagraph"/>
                      <w:rFonts w:asciiTheme="minorHAnsi" w:eastAsia="Georgia" w:hAnsiTheme="minorHAnsi" w:cstheme="minorHAnsi"/>
                      <w:noProof/>
                      <w:color w:val="020303"/>
                      <w:sz w:val="20"/>
                      <w:szCs w:val="20"/>
                    </w:rPr>
                    <w:drawing>
                      <wp:inline distT="0" distB="0" distL="0" distR="0" wp14:anchorId="216431E1" wp14:editId="1BDA5AC2">
                        <wp:extent cx="2537494" cy="76775"/>
                        <wp:effectExtent l="0" t="0" r="0" b="0"/>
                        <wp:docPr id="100027" name="Picture 10002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7494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0DB2A53" w14:textId="77777777" w:rsidR="00BF1EDE" w:rsidRPr="00361F19" w:rsidRDefault="00BE21FF">
                  <w:pPr>
                    <w:pStyle w:val="documentlangSecparagraphfield"/>
                    <w:spacing w:line="220" w:lineRule="exact"/>
                    <w:ind w:left="20"/>
                    <w:rPr>
                      <w:rStyle w:val="documentlangSecparagraph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</w:pPr>
                  <w:r w:rsidRPr="00361F19">
                    <w:rPr>
                      <w:rStyle w:val="span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  <w:t xml:space="preserve">Upper </w:t>
                  </w:r>
                  <w:r w:rsidRPr="00361F19">
                    <w:rPr>
                      <w:rStyle w:val="span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  <w:t>Intermediate</w:t>
                  </w:r>
                  <w:r w:rsidRPr="00361F19">
                    <w:rPr>
                      <w:rStyle w:val="documentbeforecolonspace"/>
                      <w:rFonts w:asciiTheme="minorHAnsi" w:eastAsia="Georgia" w:hAnsiTheme="minorHAnsi" w:cstheme="minorHAnsi"/>
                      <w:color w:val="020303"/>
                      <w:sz w:val="20"/>
                      <w:szCs w:val="20"/>
                    </w:rPr>
                    <w:t xml:space="preserve"> </w:t>
                  </w:r>
                  <w:r w:rsidRPr="00361F19">
                    <w:rPr>
                      <w:rStyle w:val="span"/>
                      <w:rFonts w:asciiTheme="minorHAnsi" w:eastAsia="Georgia" w:hAnsiTheme="minorHAnsi" w:cstheme="minorHAnsi"/>
                      <w:vanish/>
                      <w:color w:val="020303"/>
                      <w:sz w:val="20"/>
                      <w:szCs w:val="20"/>
                    </w:rPr>
                    <w:t>:</w:t>
                  </w:r>
                </w:p>
              </w:tc>
            </w:tr>
          </w:tbl>
          <w:p w14:paraId="315D42D4" w14:textId="6F0C05C6" w:rsidR="00BF1EDE" w:rsidRPr="00361F19" w:rsidRDefault="00BF1EDE">
            <w:pPr>
              <w:spacing w:before="80"/>
              <w:rPr>
                <w:rStyle w:val="parentContainersectiontableheading"/>
                <w:rFonts w:asciiTheme="minorHAnsi" w:eastAsia="Georgia" w:hAnsiTheme="minorHAnsi" w:cstheme="minorHAnsi"/>
                <w:color w:val="020303"/>
                <w:sz w:val="20"/>
                <w:szCs w:val="20"/>
              </w:rPr>
            </w:pPr>
          </w:p>
        </w:tc>
      </w:tr>
    </w:tbl>
    <w:p w14:paraId="748D526F" w14:textId="77777777" w:rsidR="00BF1EDE" w:rsidRPr="00361F19" w:rsidRDefault="00BF1EDE">
      <w:pPr>
        <w:rPr>
          <w:rFonts w:asciiTheme="minorHAnsi" w:eastAsia="Georgia" w:hAnsiTheme="minorHAnsi" w:cstheme="minorHAnsi"/>
          <w:color w:val="020303"/>
          <w:sz w:val="20"/>
          <w:szCs w:val="20"/>
        </w:rPr>
      </w:pPr>
    </w:p>
    <w:sectPr w:rsidR="00BF1EDE" w:rsidRPr="00361F19">
      <w:pgSz w:w="11906" w:h="16838"/>
      <w:pgMar w:top="4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FB68ED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530662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CE45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CCE3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18F7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7673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14E2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1A57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F5CA6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F68F9F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A59E1E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24D7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C4B0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3E2E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E27E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8488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1439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3C8A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BBE904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7076DB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F240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C68A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CA86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32A2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A855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5E4D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B275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5BC5C3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21F036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887C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4A7C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C6F7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A4CB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727C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DC44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94AD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FB4389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908A6A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E6F0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BE76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C241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68D7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8263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C67C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1C1C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28CFB8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CB0C42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362A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7C9A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EE96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226C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C2AA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3AE1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E03B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ADCE7A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AFCA79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C29E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A47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9AF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EA47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B096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8210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5638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BD877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4DC2A3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7629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625E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748C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50E0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DCF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4086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1A6D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509832640">
    <w:abstractNumId w:val="0"/>
  </w:num>
  <w:num w:numId="2" w16cid:durableId="1909068434">
    <w:abstractNumId w:val="1"/>
  </w:num>
  <w:num w:numId="3" w16cid:durableId="1266495692">
    <w:abstractNumId w:val="2"/>
  </w:num>
  <w:num w:numId="4" w16cid:durableId="1499073150">
    <w:abstractNumId w:val="3"/>
  </w:num>
  <w:num w:numId="5" w16cid:durableId="1594774584">
    <w:abstractNumId w:val="4"/>
  </w:num>
  <w:num w:numId="6" w16cid:durableId="428745934">
    <w:abstractNumId w:val="5"/>
  </w:num>
  <w:num w:numId="7" w16cid:durableId="700404240">
    <w:abstractNumId w:val="6"/>
  </w:num>
  <w:num w:numId="8" w16cid:durableId="1974708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DE"/>
    <w:rsid w:val="00361F19"/>
    <w:rsid w:val="004E4821"/>
    <w:rsid w:val="00622686"/>
    <w:rsid w:val="00676D52"/>
    <w:rsid w:val="006934B7"/>
    <w:rsid w:val="00895D91"/>
    <w:rsid w:val="00BE21FF"/>
    <w:rsid w:val="00BF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880FAA7"/>
  <w15:docId w15:val="{65162B09-BD2E-4505-9284-8214008E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-box">
    <w:name w:val="document_left-box"/>
    <w:basedOn w:val="DefaultParagraphFont"/>
  </w:style>
  <w:style w:type="paragraph" w:customStyle="1" w:styleId="documentleft-boxsectionnth-child1">
    <w:name w:val="document_left-box &gt; section_nth-child(1)"/>
    <w:basedOn w:val="Normal"/>
  </w:style>
  <w:style w:type="paragraph" w:customStyle="1" w:styleId="documentparagraphfirstparagraph">
    <w:name w:val="document_paragraph_firstparagraph"/>
    <w:basedOn w:val="Normal"/>
  </w:style>
  <w:style w:type="paragraph" w:customStyle="1" w:styleId="documentPICTPic">
    <w:name w:val="document_PICTPic"/>
    <w:basedOn w:val="Normal"/>
    <w:pPr>
      <w:jc w:val="center"/>
      <w:textAlignment w:val="center"/>
    </w:pPr>
  </w:style>
  <w:style w:type="paragraph" w:customStyle="1" w:styleId="documentPICTPicfield">
    <w:name w:val="document_PICTPic_field"/>
    <w:basedOn w:val="Normal"/>
    <w:pPr>
      <w:jc w:val="center"/>
      <w:textAlignment w:val="center"/>
    </w:pPr>
  </w:style>
  <w:style w:type="paragraph" w:customStyle="1" w:styleId="documentleft-boxParagraph">
    <w:name w:val="document_left-box Paragraph"/>
    <w:basedOn w:val="Normal"/>
  </w:style>
  <w:style w:type="character" w:customStyle="1" w:styleId="documentright-box">
    <w:name w:val="document_right-box"/>
    <w:basedOn w:val="DefaultParagraphFont"/>
    <w:rPr>
      <w:spacing w:val="4"/>
    </w:rPr>
  </w:style>
  <w:style w:type="paragraph" w:customStyle="1" w:styleId="documentright-boxsectionnth-child1">
    <w:name w:val="document_right-box &gt; section_nth-child(1)"/>
    <w:basedOn w:val="Normal"/>
  </w:style>
  <w:style w:type="paragraph" w:customStyle="1" w:styleId="documentname">
    <w:name w:val="document_name"/>
    <w:basedOn w:val="Normal"/>
    <w:pPr>
      <w:pBdr>
        <w:top w:val="none" w:sz="0" w:space="7" w:color="auto"/>
        <w:bottom w:val="none" w:sz="0" w:space="10" w:color="auto"/>
      </w:pBdr>
      <w:spacing w:line="760" w:lineRule="atLeast"/>
    </w:pPr>
    <w:rPr>
      <w:b/>
      <w:bCs/>
      <w:caps/>
      <w:color w:val="576D7B"/>
      <w:sz w:val="64"/>
      <w:szCs w:val="64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character" w:customStyle="1" w:styleId="documentaddressLeft">
    <w:name w:val="document_addressLeft"/>
    <w:basedOn w:val="DefaultParagraphFont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Padding">
    <w:name w:val="document_addressPadding"/>
    <w:basedOn w:val="DefaultParagraphFont"/>
  </w:style>
  <w:style w:type="character" w:customStyle="1" w:styleId="documentaddressRight">
    <w:name w:val="document_addressRight"/>
    <w:basedOn w:val="DefaultParagraphFont"/>
  </w:style>
  <w:style w:type="paragraph" w:customStyle="1" w:styleId="documenticonInnerTableParagraph">
    <w:name w:val="document_iconInnerTable Paragraph"/>
    <w:basedOn w:val="Normal"/>
  </w:style>
  <w:style w:type="table" w:customStyle="1" w:styleId="documentaddress">
    <w:name w:val="document_address"/>
    <w:basedOn w:val="TableNormal"/>
    <w:tblPr/>
  </w:style>
  <w:style w:type="table" w:customStyle="1" w:styleId="documenttopsection">
    <w:name w:val="document_topsection"/>
    <w:basedOn w:val="TableNormal"/>
    <w:tblPr/>
  </w:style>
  <w:style w:type="paragraph" w:customStyle="1" w:styleId="documentparentContainersection">
    <w:name w:val="document_parentContainer_section"/>
    <w:basedOn w:val="Normal"/>
  </w:style>
  <w:style w:type="character" w:customStyle="1" w:styleId="parentContainersectiontableheading">
    <w:name w:val="parentContainer_sectiontable_heading"/>
    <w:basedOn w:val="DefaultParagraphFont"/>
    <w:rPr>
      <w:bdr w:val="none" w:sz="0" w:space="0" w:color="auto"/>
    </w:rPr>
  </w:style>
  <w:style w:type="paragraph" w:customStyle="1" w:styleId="documentsectiontitle">
    <w:name w:val="document_sectiontitle"/>
    <w:basedOn w:val="Normal"/>
    <w:pPr>
      <w:spacing w:line="200" w:lineRule="atLeast"/>
    </w:pPr>
    <w:rPr>
      <w:b/>
      <w:bCs/>
      <w:caps/>
      <w:color w:val="000000"/>
      <w:sz w:val="20"/>
      <w:szCs w:val="20"/>
    </w:rPr>
  </w:style>
  <w:style w:type="paragraph" w:customStyle="1" w:styleId="parentContainersectiontableheadingParagraph">
    <w:name w:val="parentContainer_sectiontable_heading Paragraph"/>
    <w:basedOn w:val="Normal"/>
    <w:pPr>
      <w:textAlignment w:val="top"/>
    </w:pPr>
  </w:style>
  <w:style w:type="character" w:customStyle="1" w:styleId="parentContainersectiontablesectionbody">
    <w:name w:val="parentContainer_sectiontable_sectionbody"/>
    <w:basedOn w:val="DefaultParagraphFont"/>
    <w:rPr>
      <w:bdr w:val="none" w:sz="0" w:space="0" w:color="auto"/>
    </w:rPr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table" w:customStyle="1" w:styleId="parentContainersectiontable">
    <w:name w:val="parentContainer_sectiontable"/>
    <w:basedOn w:val="TableNormal"/>
    <w:tblPr/>
  </w:style>
  <w:style w:type="paragraph" w:customStyle="1" w:styleId="divdocumentfirstparagraphdivlcdottedfull">
    <w:name w:val="div_document_firstparagraph_div_lc_dotted_full"/>
    <w:basedOn w:val="Normal"/>
    <w:rPr>
      <w:vanish/>
    </w:rPr>
  </w:style>
  <w:style w:type="paragraph" w:customStyle="1" w:styleId="documentdispBlock">
    <w:name w:val="document_dispBlock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ocumentulli">
    <w:name w:val="document_ul_li"/>
    <w:basedOn w:val="Normal"/>
    <w:rPr>
      <w:sz w:val="20"/>
      <w:szCs w:val="20"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documentparagraph">
    <w:name w:val="document_paragraph"/>
    <w:basedOn w:val="Normal"/>
    <w:pPr>
      <w:pBdr>
        <w:top w:val="none" w:sz="0" w:space="20" w:color="auto"/>
      </w:pBdr>
    </w:p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rentContainerparagraphnotfirstparagraphsinglecolumn">
    <w:name w:val="document_parentContainer_paragraph_not(.firstparagraph)_singlecolumn"/>
    <w:basedOn w:val="Normal"/>
    <w:pPr>
      <w:pBdr>
        <w:top w:val="none" w:sz="0" w:space="3" w:color="auto"/>
      </w:pBdr>
    </w:pPr>
  </w:style>
  <w:style w:type="paragraph" w:customStyle="1" w:styleId="hiltParaWrapper">
    <w:name w:val="hiltParaWrapper"/>
    <w:basedOn w:val="Normal"/>
  </w:style>
  <w:style w:type="character" w:customStyle="1" w:styleId="documentskillpaddedline1">
    <w:name w:val="document_skill_paddedline1"/>
    <w:basedOn w:val="DefaultParagraphFont"/>
  </w:style>
  <w:style w:type="paragraph" w:customStyle="1" w:styleId="documentskillpaddedline1Paragraph">
    <w:name w:val="document_skill_paddedline1 Paragraph"/>
    <w:basedOn w:val="Normal"/>
    <w:pPr>
      <w:textAlignment w:val="top"/>
    </w:pPr>
  </w:style>
  <w:style w:type="table" w:customStyle="1" w:styleId="documentskill">
    <w:name w:val="document_skill"/>
    <w:basedOn w:val="TableNormal"/>
    <w:tblPr/>
  </w:style>
  <w:style w:type="paragraph" w:customStyle="1" w:styleId="documenteducationparagraphspacing">
    <w:name w:val="document_education_paragraphspacing"/>
    <w:basedOn w:val="Normal"/>
    <w:pPr>
      <w:spacing w:line="400" w:lineRule="atLeast"/>
    </w:pPr>
    <w:rPr>
      <w:sz w:val="20"/>
      <w:szCs w:val="20"/>
    </w:rPr>
  </w:style>
  <w:style w:type="character" w:customStyle="1" w:styleId="documenteducationparagraphspacingCharacter">
    <w:name w:val="document_education_paragraphspacing Character"/>
    <w:basedOn w:val="DefaultParagraphFont"/>
    <w:rPr>
      <w:sz w:val="20"/>
      <w:szCs w:val="20"/>
    </w:rPr>
  </w:style>
  <w:style w:type="paragraph" w:customStyle="1" w:styleId="documenttxtItl">
    <w:name w:val="document_txtItl"/>
    <w:basedOn w:val="Normal"/>
    <w:rPr>
      <w:i/>
      <w:iCs/>
    </w:rPr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paragraphfield">
    <w:name w:val="document_langSec_paragraph_field"/>
    <w:basedOn w:val="Normal"/>
  </w:style>
  <w:style w:type="character" w:customStyle="1" w:styleId="documentlangSecinfotilesecfieldnth-child1spannth-child1">
    <w:name w:val="document_langSec_infotilesec_field_nth-child(1) &gt; span_nth-child(1)"/>
    <w:basedOn w:val="DefaultParagraphFont"/>
    <w:rPr>
      <w:b/>
      <w:bCs/>
    </w:rPr>
  </w:style>
  <w:style w:type="character" w:customStyle="1" w:styleId="documentlangSecinfotilesecfieldnth-child1colon">
    <w:name w:val="document_langSec_infotilesec_field_nth-child(1)_colon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fieldsliced-rect">
    <w:name w:val="field + sliced-rect"/>
    <w:basedOn w:val="Normal"/>
  </w:style>
  <w:style w:type="character" w:customStyle="1" w:styleId="fieldsliced-rectCharacter">
    <w:name w:val="field + sliced-rect Character"/>
    <w:basedOn w:val="DefaultParagraphFont"/>
  </w:style>
  <w:style w:type="character" w:customStyle="1" w:styleId="documentlangSecinfotileseccolon">
    <w:name w:val="document_langSec_infotilesec_colon"/>
    <w:basedOn w:val="DefaultParagraphFont"/>
    <w:rPr>
      <w:vanish/>
    </w:rPr>
  </w:style>
  <w:style w:type="paragraph" w:customStyle="1" w:styleId="documentparentContainerlangSecparagraphnotfirstparagraphsinglecolumn">
    <w:name w:val="document_parentContainer_langSec_paragraph_not(.firstparagraph)_singlecolumn"/>
    <w:basedOn w:val="Normal"/>
  </w:style>
  <w:style w:type="table" w:customStyle="1" w:styleId="documentlangSeclnggparatable">
    <w:name w:val="document_langSec_lnggpara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Sravan Kumar Panasa</dc:title>
  <dc:creator>Kumar Panasa, Sravan</dc:creator>
  <cp:lastModifiedBy>Kumar Panasa, Sravan</cp:lastModifiedBy>
  <cp:revision>2</cp:revision>
  <cp:lastPrinted>2023-04-21T04:47:00Z</cp:lastPrinted>
  <dcterms:created xsi:type="dcterms:W3CDTF">2023-04-21T05:17:00Z</dcterms:created>
  <dcterms:modified xsi:type="dcterms:W3CDTF">2023-04-21T05:17:00Z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92c06f62-4698-444a-a961-7879c0ec1fd2</vt:lpwstr>
  </property>
  <property fmtid="{D5CDD505-2E9C-101B-9397-08002B2CF9AE}" pid="3" name="x1ye=0">
    <vt:lpwstr>4EwAAB+LCAAAAAAABAAcmsWyrVgQBT+IAW5D3O3gzHB35+v7vp4TsCmqVmVGwEIIxeIwRIg8RCAQKdIMLMIUB/OCyHEYzfxk75b8SLw+yf8BlOhezQ5+Iz4N8522lj7vimRzBmeRGDpxKfMsLTJsN20PrVL+UAdXQS51zBlxb4QnRqT4gox9GpA82fSVmGf1lpLMEXnTcmuX9hDbg45rsgLXDHW5QQVI8hnnpaRhG5FWTrkuJ3+ChtgsgrbpCJc</vt:lpwstr>
  </property>
  <property fmtid="{D5CDD505-2E9C-101B-9397-08002B2CF9AE}" pid="4" name="x1ye=1">
    <vt:lpwstr>nWF92NF9iGYt1tNCLvcGRkVyFKfcybn4dR8fL246ozFjAcgWkYttKv1RohubC55jFgMEtb3/8e4NZ0vEipd8qoQaErhceskBZ5g9k+v3dkMjg3ozQyA97rNwy009llHvqzxGKKgj9EJf14ddb23kTwGfM59cpNh44o3BX1UzFQKdV5qpNZ96T1QqHq6nGOmu+P6TLgoABTsAiu+V7fyXXZch75D6ZtT9yf1LX6J9+iCywpxfPAuzzcsSNYZm/sj</vt:lpwstr>
  </property>
  <property fmtid="{D5CDD505-2E9C-101B-9397-08002B2CF9AE}" pid="5" name="x1ye=10">
    <vt:lpwstr>B3f4l01DX4kjwlObftah1nHffdErjiVFkXYDwePThp55Nul65lnHW47XJFDWrslL7U5Q8dOSSI/l34sWH1/E3FlWUfGGLpROa3KyXfd4ffb587WIn0E04J2xrEdXoolPjF0HjU61mB1vw9z9QNe/AAdtMEDzERlbfUOF91Yg5seffrvKvNPLHoSYEtUUVax2R1rIkfTz8JFJ8JaVpdCI4H1Nf7I7qcw7Gn1UBE9h8Qzp2H1fZIzAbYWXJfBcc0G</vt:lpwstr>
  </property>
  <property fmtid="{D5CDD505-2E9C-101B-9397-08002B2CF9AE}" pid="6" name="x1ye=11">
    <vt:lpwstr>i7DUQ+VsTaqFIrVcMktba9GQEEVkdGC0pafAcQ+FugkaAelD2vG9AewrENPl8V9Y8UFo7m1nsROxt/9lXjPzZ+XlYMPcn/zFcwFeHdhroOigGE0WltmehsSxj24ryNMl1B7qngeMpIrHjU8lXlmrGl3m63K3xC6PMnLwTYg0G+VcNNHmWbCPDVNVWdf35zrU6iyCfeArBqR2YqaBHp2njnXDuLllUczk9CQ1h8IVVqbVCuJKOftr/WMA9jngxiN</vt:lpwstr>
  </property>
  <property fmtid="{D5CDD505-2E9C-101B-9397-08002B2CF9AE}" pid="7" name="x1ye=12">
    <vt:lpwstr>TD0anX9jCplKBk2USBp9n1NVdEV5f58WH2ODr9wTsnUCADFuqFKsV14e71wIViT+T5+LuLpoxg1cASzkSYSYd9TrS3cVfPmReYEB+f4dy6SSiofnHsUblH9K42TYZd9xCII6b8GtJtTZhTGOqkzbUt7YWmWEPxMTmdWh11hBj0eMujT3RmihoF02ghAWnHBPtMiZRKlMpAdyYeJUobgPXuokbcfTR1zQH1DGLqWWcXUwnvMqys4gZNiM+jACczY</vt:lpwstr>
  </property>
  <property fmtid="{D5CDD505-2E9C-101B-9397-08002B2CF9AE}" pid="8" name="x1ye=13">
    <vt:lpwstr>BnUp8HFVMT/HuqPz742h+4R4OEOHYUNpV086+fcQi/LBjZlbMQWnV46zwTt+pNGaZiO8JHD4cDS9jM1XbHg1kMi750o7OJ8FMYU7iOLZhGR6hXboiv0TkOj2ITYXD//MaKnqoaeGWP7RDZRBg3KczX3PT+wnXaEAC7ld/6A43aLsdoMhhKOXLPh7scF8wlECsEsFKLF/G2yRs1qnNekJekUkbFzNYuDtAwUR9OfBQ6ErzA6Jyh4Xu6dqn8lrNsc</vt:lpwstr>
  </property>
  <property fmtid="{D5CDD505-2E9C-101B-9397-08002B2CF9AE}" pid="9" name="x1ye=14">
    <vt:lpwstr>LtN+/11u6vkK1t7byh0inG6Lzoei3NJppyoxA64Oe6/F5LZKrjnqcdbQo7Es9t8CrnMPaGFrSoHC/pSvwK3kGjrvFSi9wWdJZBp/AaaCkh70ux/xs2EZKdKwIZnXiEAq/a5afl3+N9OpGErQqxbzf9IWVea5qf6hqxlXuc/xAyed3ZwYpTNfmH5zk3XXNJqmpOzPi1uVsj1UIsCqjolTk0LGUqy6NkPiVesZquX+UeLwOvovVZnzO34GMy+5QNK</vt:lpwstr>
  </property>
  <property fmtid="{D5CDD505-2E9C-101B-9397-08002B2CF9AE}" pid="10" name="x1ye=15">
    <vt:lpwstr>3jVSSSv9nJvwHCzI31d4qxOOmYJvhRZV+IMgCg1Jneq9t3++ePYTJR+q4zOm76L5J9PgKheMTLkos+LnM7tcZzjptoXbLwW/a61wm9GnVc9uBxES0jC7Vm8b2oFIIQkdxoGxN9KP7JgqmDmXo8B0YPUtZpQX2hPE/lIU/c6CSrsid1J5G8asp0vGge7vQJTWzogpTjgXlmjuQmvkZcdRZfZbTEEHucj9/wv+612QxSZTlWIeRKagGZBFv1QHXkg</vt:lpwstr>
  </property>
  <property fmtid="{D5CDD505-2E9C-101B-9397-08002B2CF9AE}" pid="11" name="x1ye=16">
    <vt:lpwstr>9HfAbRFsi7f2YzdZaEt1KQzPyElkgOniAUEgz3uyS56ANXg6sj4SF4aP1Gr6L3KIi3Epn1aA5fx7hL/wA2qouash5mFK2whGqtGOVtlOf9s/GJJ96dR2vsKCa2HUXNh5N52QYzgYpIUM7FU1nPlzM5oDdhTDJmNQaGoYZn0PlPxNkwNjFqeIGCK2nbhtX09bFQnvnT6ilN+fFDYBtysDlji7vU0MSiA7aD9f+NOScSrnD4oxYVG5LeGcYrl+MWC</vt:lpwstr>
  </property>
  <property fmtid="{D5CDD505-2E9C-101B-9397-08002B2CF9AE}" pid="12" name="x1ye=17">
    <vt:lpwstr>AGMdNUxsznwvhTb5WSV8/xx3+Aern6yuTgGvd7kvL/t2SM7/mWZGH6C149KdF8P462zECu/oTh+7i5PjwgHwkKCnR3oA+zIz+K6IA3IWT2+qQsUEui/ueadRYFpyJ//6IxnzV3w96THqx6XEcEVHl9fn6MUyplJsinMgltQePlYf6EHzE27JpsEY7SG3Rv4RXI0vzmxkZf90hgLKHc+AfrkGeUuaXD58ZHnr4dSNbhKSYSaXuQWcfg3zTDpjVBl</vt:lpwstr>
  </property>
  <property fmtid="{D5CDD505-2E9C-101B-9397-08002B2CF9AE}" pid="13" name="x1ye=18">
    <vt:lpwstr>vL38z4KW3JLybIf97oxyLw8P4+Y1oJ3WAefIRWw8H9R1C5ERmOHd6/EwYflmrdGjaDACctQzYkREOOHxJp4VV1Kbh9kvDtisd7x4Xi9K011BqVphIhHGViE3nTee7v1W7vmls+l6sW8zVcRfUrGDONYTsQug4My1QZJKIetnxtWo2n60NnbDvZWQaT/LhsXuW7j57sczA8RjxEK3dxI4OfR0hAcR7Sfh4GQbV6yCxhNTfvqqKavChfO43yG67qQ</vt:lpwstr>
  </property>
  <property fmtid="{D5CDD505-2E9C-101B-9397-08002B2CF9AE}" pid="14" name="x1ye=19">
    <vt:lpwstr>v/2tdxxJhNXWxP4ZyGfsyeivdrnpyYS2Q8eG5oibOHtPTA+A/SSxM0qwOYz85jfTAyICtZuU8qNHEeV4T8vYfp+USvizRj6bzmDpiSBn9WfrmsijF53lzLLYY2Kcuhe+oVFjsm6Qd7XONNAE2IHtmy0bMmif51L5RUuE+TqNn+8cXLuNnamvay5Tsrkz+13NnaLe5Lkl+CI+GqpmQU+bqrKiUiLOwxTs7mnkX5rexeK3e5zVMFKvU65GmZDTKdn</vt:lpwstr>
  </property>
  <property fmtid="{D5CDD505-2E9C-101B-9397-08002B2CF9AE}" pid="15" name="x1ye=2">
    <vt:lpwstr>9cxwBlxMjdlKxzA++sc7NCjp6Ql/x2RTAo9Vero6qSiKBHPH2DhfkTE4fa4aorUgJN+09KoZFIo0zJiUhxsvOodoOg3gyXYzAuB+0eA6jDVacN+9Q3ln0gImluqaCpPu6qxhjthqNlDQPRbs5xXthCU8h0P2FOEs20oKkwiM+CuCnN6FbOIXnXvDS2/cnjBK8AZxyE5BqY8ifuZ4Ml8wzwo2unkwqhlzByvIN/yfqjoCGTp7ZMR3hd7ZeD/c359</vt:lpwstr>
  </property>
  <property fmtid="{D5CDD505-2E9C-101B-9397-08002B2CF9AE}" pid="16" name="x1ye=20">
    <vt:lpwstr>s6eBlbpd3fQQAgyOSRp+/tJOC5naUdRjjl83o+P+rQUhahEdRSpRyj62c/jNLtvG3mbkeYg2C1ilUYvwhQPs1Kuvvl84Ho+L64PqD1Z2e5LjCEE+B8WShXBU3oDiJyWbdsCEwtlwjEsfjoGBNRiXQlXqVgFjylwWzfkB+mKs4nLadrubwQcvq6wuc0TvlL3G0UcxJH+KfxVYB4N5kfDw0H5tIZ4ichhmpPmvF8HeTg9DJ6eOBz3jmmG5Ik6KR29</vt:lpwstr>
  </property>
  <property fmtid="{D5CDD505-2E9C-101B-9397-08002B2CF9AE}" pid="17" name="x1ye=21">
    <vt:lpwstr>zxjxwvaKGMMD0l3W6npiqU0jf76jfaGrJGYoSWauBV2X/BBh4TmYQEa4m6o1eh74cRs0CU6hNxuy6hRPbZocUBleGo47hffYN7TgWI1/aXuzmcnATHCU9bYj8c7oxZcusPM9MQM+FmZRZR5zAXOdq1TznfhDE79GpNMWjN127e9bEITF03BhKpftwRpTvPdRyuNvN+FbI6c8t29CElGwoIuTbeortD4wH0kcSvxRwIkE66nLZGndTrC5cQuMJMv</vt:lpwstr>
  </property>
  <property fmtid="{D5CDD505-2E9C-101B-9397-08002B2CF9AE}" pid="18" name="x1ye=22">
    <vt:lpwstr>raPBqeUiXeq9ZD87CpqDw83v0klvchHO6/cvZw+wjkp6GP5EeNzYPiD1pXND9Df8DnhcL7W5S6mnxx0MrA/9P3T9vaBS0ElxFcrR2MnRFhwqV3jTWeVAN6e7xsoYkbc04nlMlNFKTNVUKWjGGesFoPh35bcWtBmV9beuCiQvvYVTVtk4UtRw4T2yFF4frVrww5mOZksrP/StvJCWVEtGkrf5H93Ro03saC7mIQ8tXiXtkfLnHlCfCZhzjKdzo90</vt:lpwstr>
  </property>
  <property fmtid="{D5CDD505-2E9C-101B-9397-08002B2CF9AE}" pid="19" name="x1ye=23">
    <vt:lpwstr>K+sC02CLlvI5PaBmBgdV6A04HlQ5c3vuWpp1Eu3GQ0HgsQ7LbnZqBRRlFP+kO4DEnVjLxVo08UA0wm13pPTiXOTcXiCqgGeESjz+xdjLfC+4bv/hloPALo0p/FwsN2C9FKrPo5YSm8iLEq3MfGz2Ki1YeruWn69sqVh07hi1o7oeXNgwPfi7zR9bTNOEmxNjb5o57dxH9jiOMxeyXKCRynknmyrVHMlWX4rYt9MKh0JJKCd+lRms1FgemUa/PJv</vt:lpwstr>
  </property>
  <property fmtid="{D5CDD505-2E9C-101B-9397-08002B2CF9AE}" pid="20" name="x1ye=24">
    <vt:lpwstr>jEJnaWyJMCuXXk8L+SjtddYKdb3orwokrrdBRER2YIVZhvMpGaI3bbwhUqZ1dmaKHkGfMWjAWkl/06tdqcl76Q7UE5IcEzMY3em5OXWCPhVk1MhK/aDJR5gQnA2MBrW6Nnn1P/+3vGqtxY/r96oAD969tXOlE4UIW6AVJ9euCVDaO6nsDvrzbfv2ijY8hT+qnX32LlbJxX+IVPxoVvnbPMam8RVgQ9U8DWdX1qeP5AbJEAVKRviPtG2buxznNid</vt:lpwstr>
  </property>
  <property fmtid="{D5CDD505-2E9C-101B-9397-08002B2CF9AE}" pid="21" name="x1ye=25">
    <vt:lpwstr>JLKrZboDfVaQ3Xuo3OJ7pAjK9bMo0m754+5mNAkYkblM53tGs09weEr3fU9ScEnTsDHIszssgl2qG79Hg9NNf/ef8UeMfV8XUT1mCDrbrZVnQlxW7BJwo/x6A7G/njPD3XpiLG6nFA4rLroWleO3qEdNCA1yhYYfAnJN+VkTRaUV9n83nHY/cQ6NgFd1vP/zkjyDtae+ub9daK7JR4Ccgc50HeOtIqs8UNyYWf0G1GsnS/k7kM+MFhaT7lh0J/f</vt:lpwstr>
  </property>
  <property fmtid="{D5CDD505-2E9C-101B-9397-08002B2CF9AE}" pid="22" name="x1ye=26">
    <vt:lpwstr>Mc0sSn6wp8sPkFZA1/A/7DBedSGY4fPNmort3jXCoYnc23KQK7v5ZM/AauFCzm7hoMJNH2tkt5s78GT39syrYwq1Jt6NXHRHy7h93IXrV+CEZJZaMTEKb5/NJZvXsBuLiDJUHJHO3PzQ/p8jKqYDytYC6VAaQ1B8yp4oCaUObf0fI9w9drQt9fIcYchM6OAB8y9daKFSPsIqKkABmQFcu13Vehxdaba361zoPcdW6J6YLW9IbFDiO6HVc8yCZSG</vt:lpwstr>
  </property>
  <property fmtid="{D5CDD505-2E9C-101B-9397-08002B2CF9AE}" pid="23" name="x1ye=27">
    <vt:lpwstr>m9GZ0Nw9nMCnxT62EKAAhNhN0GDcAemOoSPv/jo0lNo6Ouvw18cgb1dy/HehWcBxvGCJWxfZYWzSsTyq0H3c5k9liahLFAF6NwCqb8p01zltFWJA2kVCi6g3/4+89Wk4tNYid+DE/ZIPwEMvd+iVSUO77FxYQ/DTtyf8pF/PRXt5eU6wxeecofTuEcNsoDJ7dvYO5L9KdUNwYNdD+NGWKk7jlvjvQ23mWSkAvh+nuKCtWxxx7+VGbIGNj1UOuhH</vt:lpwstr>
  </property>
  <property fmtid="{D5CDD505-2E9C-101B-9397-08002B2CF9AE}" pid="24" name="x1ye=28">
    <vt:lpwstr>dZoc5qU73K5Lf4UC1ZkB/ku45YeSZ9E4o6Dnn3+nUL43K8o/fmPZw5GnpfXAS8Q4+KQBqU/OZlGSsV5S6fnZ4SJm0DrHqMkDeKHu1G0k2JJqPstw2C5aX5r5apfpbw5xRuiGd6CGu1/Lrkjo7rKXckjJ1wgUdGzZstul6+TZr/FuvacmjvS0nxz7WHJ1HdrxnFEVDOgpC8Rs0eNGGnJHiE1gKFg0lX/4M0McXIiHXKzS3xfn7TVZAwn55inGl/N</vt:lpwstr>
  </property>
  <property fmtid="{D5CDD505-2E9C-101B-9397-08002B2CF9AE}" pid="25" name="x1ye=29">
    <vt:lpwstr>hhkllUKoxScskfWXwLbXIWBogrNlqxYOcjH98twL4LuOwMtTVELdrd/cZTYy06Q3imuxuZiT1GUAjEIDtyY98SxMNAhgGtS4uf+BfvMn9WLlJPgA8TMr149rKJpu0EXNW+r1p9QMgjvG6wfcXWRsH8eEx4IzTcqrEXALBh4K3VRPYiFqo+cbW51Nai3+WcYFD4NQSaR/yKauATLPeNJaoNl62MZ1W53J/fiOo13PHoNmwBiu/DWqYbzPwuLrz1N</vt:lpwstr>
  </property>
  <property fmtid="{D5CDD505-2E9C-101B-9397-08002B2CF9AE}" pid="26" name="x1ye=3">
    <vt:lpwstr>eICe4Kspk0Z8Y3pUN4ycYpuhawGRpaHoaov/kqktuDCy0wRk2UGWrHY6L6Ifu9zI0Jr3kMUkMzwFWHFGxe8FDeA5G2Sv89PGlOQv9Cov3rKlKCy6vNDDObNatMzDk49EkSZ09syUcWLwuEZNXFi8Zd+Tl79bjLG0JG0pdUECdxHbt1Feg7Jc9d+t9sEwYxOYHU83hcX5X5sX6F7flHk3gHoTSFLCUSDpKmUdTT301Am7mCAE7Jp7TECTTV8Dhk+</vt:lpwstr>
  </property>
  <property fmtid="{D5CDD505-2E9C-101B-9397-08002B2CF9AE}" pid="27" name="x1ye=30">
    <vt:lpwstr>vl/jq7KNdrmM7CEdsvxwAi2IB+cpuAYusD0AVv/bPEGBH8MedfLOR/sw6QJthsO3ZmUGv+tfOp0maJqvH5LK+pkbqsarC1zWuIIMzK2umwrUjfwSvbk6q0ywTrBeihmQCMeGTIyxE9PMMs/CE+ffCvLM5WlRWFP2VPFdZ5tbme3BjBeRaR79Nv6P4masJVwikerNBPguwAINpUyFivV3TRpPBwWdqdN9dnmKHH7OeHOXOguyaepHXA4qZW+LGvR</vt:lpwstr>
  </property>
  <property fmtid="{D5CDD505-2E9C-101B-9397-08002B2CF9AE}" pid="28" name="x1ye=31">
    <vt:lpwstr>f8cf2H96n0WEJXgO9jhOwuErEodeYewd7fYFAZuHfoEkwQ+LfDdv8hAzH8ZUhrLn96xGB+5roFujHlRfUveDt4TmPZlKP3J6rCICymI3pZJYxhquE5Wx81cITH3cSVxrD3K8w19rVNhpFQ0TyzSR09fV9IUzc3OXkPv9MGAGbVCfg5OUn1nqP8sau5RgvFpY/duuKX5PH07gRfz7PCrHWiqD2blNMJzg6+y9xK1AGEdZdHhHyRH9RyueJFUtoMT</vt:lpwstr>
  </property>
  <property fmtid="{D5CDD505-2E9C-101B-9397-08002B2CF9AE}" pid="29" name="x1ye=32">
    <vt:lpwstr>Zprl/Ba0KiN945QS5kZig6B4GdR8x5ibMkNSVYbo0rLodsjGWIEMks4r2VUDVxAYP77o+7UoncT8YbWt0U4IihODVDQo2lVO6e/V80VsL8HaD8s8gz9UbAgJWK7X6R8yWwNgvz1R3u2/7A9k56iv9qNFoa0Afr1XzdyE+A/aSUWw8oFvy0K8NeQpcrJX/mxa5bxiOnijC1UDJLgOHo4oaqo0uz2gChnWMC64k8wIgWVdeSngZXfbEcmDpV/Onfa</vt:lpwstr>
  </property>
  <property fmtid="{D5CDD505-2E9C-101B-9397-08002B2CF9AE}" pid="30" name="x1ye=33">
    <vt:lpwstr>Dxaz+71EGA8ulL6TN3+crWM1+HViP3L9UWUiHFstVsCy24G00heFeEEndRwY/EH59rQ5DtegVfVAYSKYmFuexJmr+BsYOIJd59xGHTkCNdYez0ihL1FW4lfJ/CZkO5llw5b5TUR7vy/qTMIv9Q3bM/hMn+v3rVdFfEEgzf3E2dB7Cx9rRF4YbJbc4KB3idzkkWSveUbXhTret0AFnEc0wv28V0dRkRaTzZ6MWOWdp5ytS7NOf1KVa1sMoLlYdXA</vt:lpwstr>
  </property>
  <property fmtid="{D5CDD505-2E9C-101B-9397-08002B2CF9AE}" pid="31" name="x1ye=34">
    <vt:lpwstr>KwsdhnfbmRDo6AmWLH18KM7XKSSBqsRJ8relvmKXPLTDa9BEVrDFX5UZugvZZ6tg/DYU8jT8CU//c+w8vOK6ppzkjTyVPpJnkJW6/BikPJoRdziPC7GEykP6g3w+tVbAHTZYha9GVHyE54Kx2ejNawG5eky76yqwALtDGu/XEUOUs8jLFLJoMnLnfU1i10kjgR7tp//CQJj62gdReAbx22MUejaLYoNYDiy+oihYC3fzwPDucfOyPXZs9tDGxHH</vt:lpwstr>
  </property>
  <property fmtid="{D5CDD505-2E9C-101B-9397-08002B2CF9AE}" pid="32" name="x1ye=35">
    <vt:lpwstr>TTbfJcK03ntW/VuuE7cZ30brqrIRQ3qxFn1E7/jGiCJPonizYYQ4VQinTC/AfqaNAuuuMm/4beVKhm16PZJOq0YpWW6a79ajZ0VUx6praG3L83GcFdO7bxZHcHIqLcDCDk63GX/6dvdhDgI7VVs/7BlUL4/fYF2/GwDpBtRMMv3Nv+telYnazaKLIMr/ij/4I01Pz97gMWzWUE+pj+DncEwMYou6q8uo76xXYNNMR3wQmodfjL9D7dAM+DNrZtS</vt:lpwstr>
  </property>
  <property fmtid="{D5CDD505-2E9C-101B-9397-08002B2CF9AE}" pid="33" name="x1ye=36">
    <vt:lpwstr>3HRQN1M2RCi96Fhwdur1ypTGA4/64zwPeEBwbCMYDEQJC1Itk5wolXohUm0VCcSSkTe1ae/F32hYLjlUPzGZUYn0yTqRomf/H6u6B/WcP6Qful4aYWsEC/t32ypeLxxhlOsmRCjn2vvRL2FGRrqhNt35N4l0wFImYehnFmjHcZ1nWMysEOhHUIt5t37DJihZz2yp4HQmuSfs9AP/ShRaumnp/C9Pi00iKq5iAuZtYHhwLKj1X4w4NiNWRJnTzIH</vt:lpwstr>
  </property>
  <property fmtid="{D5CDD505-2E9C-101B-9397-08002B2CF9AE}" pid="34" name="x1ye=37">
    <vt:lpwstr>XHHVz3L+Ps7zTDUyBmv2hcID7bXdtjwmcSmTq9KIJY/XepZd16s+ZJkeUgWrgYr4AUXlLDog6nkW7BUavygNM3AH2GmvLgYOr5nZbcexLvB0rhhC+7sIE499RYRhk8RbtdY6nq6ZK4OrfFnF+b4q00TAMMAT9nYSt8D4mHFoXNkeBC5kDz5X4i3ysj9wCqvCEMfIxt0GQHnuWBdjo/IXj42WJAQnfq+ch+nUAlvf3bP9hGFgmJqIcX5Pcugt5Ms</vt:lpwstr>
  </property>
  <property fmtid="{D5CDD505-2E9C-101B-9397-08002B2CF9AE}" pid="35" name="x1ye=38">
    <vt:lpwstr>X/AurrESLeyC4z6LnGnCxXgIy5IB86w4mW+2qtgXnCRBBR2V60erzc9DsGdGfkz2eb6FrCArTlomEhnz9DteOhGSx0h7otyITOUEKGhMWI3+IeqA4dByh/JyFOJNxfvUuURIwcCkrSJhdTKXRJhxx/YRIHabK9QSBAdmMU1Loq7ZrrWvTlf7QypIdqLulutFplNVdqkPzrnFk76rKyb8dF8wsNnzHJkOPkuoBOuu7kjVQ+4jPjzinu75NfhuCbo</vt:lpwstr>
  </property>
  <property fmtid="{D5CDD505-2E9C-101B-9397-08002B2CF9AE}" pid="36" name="x1ye=39">
    <vt:lpwstr>b+dDNwnA038BEGT74UTOMNODHI0OTGRWIAZFBGfcKgAhYZfV+z/flgxWc0tkzSJARhKRkX5oNCZbaJcemMekKCGo9dfg/yX2iYLUHi8/aj1RvLYispuULY88kaFdgJouWp8lyxNu+3aGa6jI4kPb4PfZdE87xx7h5SdI3DaLyhDDeLsFE+ZsyVIZ0wG0p87cOkXc8CUkd4dsg+BDxXxuuzSzll++TQDjbnN5uNAaw43Ylj8Llbw20quHrS2cf/S</vt:lpwstr>
  </property>
  <property fmtid="{D5CDD505-2E9C-101B-9397-08002B2CF9AE}" pid="37" name="x1ye=4">
    <vt:lpwstr>CN3kuWX9aXjWj0Hd0wRSIjtrEFOyqKS1Zdy456kyXOQ+NJCnq4VZS3A018Ymx45lxkLcMc7sbPUZCmKRzF1sGLZqkYyX5OBCaPJ6pkFw0QdnKy6ghUiaHT/rLanYxyUY3b4tkFTFECgFS9ZF8cPZ7m9KUg6WtmduV3lGjvIBU6DSedcanqeMSBYZh6ubWMQT2NtG3lnfLgOmIe8T5xq3eh8FSkr0QGzYQi0RCNMY8/orR2Hhd/vAlSVjNhd7pKk</vt:lpwstr>
  </property>
  <property fmtid="{D5CDD505-2E9C-101B-9397-08002B2CF9AE}" pid="38" name="x1ye=40">
    <vt:lpwstr>1WsZyT9dF4dr/dtSSHqwqGSU7HuYsgQPBuftO/S3WO49wfSjmUx6hOYOJmxwaJlbaIXYJTtlBEdx/rkXA415vADtBtIbr+59uO0jTMHx1ByUbCLLEyPwshoXsbgTq7R2yk54fCs4vt94ham6nnV1r95nhJzlKaDp02p0GAEVYKiXk4qWq4JlJVn1n1UfFu5AuvpH22RO5bUBSJMspYSFcew4Kqk/FzD6/JG2JVWf7MLlg2hs1c3CwBzHgedVlos</vt:lpwstr>
  </property>
  <property fmtid="{D5CDD505-2E9C-101B-9397-08002B2CF9AE}" pid="39" name="x1ye=41">
    <vt:lpwstr>MS08JF+C8mD7PTQuaktVdOAZborFvY+6CjrpwvLQ6vj1iW2mvee/lcofnA3kZpnI+ZHdJXSF4BTtCcay+TZzmDoSWaBwDcX1c4x/ELy/IHVfGOtpbNjqcNe4Iy5iFXkgA+XG19haaJKqnnw1kDgt3f7uBYW9t6Qg2Q7Ouze2xmIYYfZxN6NMXDeXuW5j9h/MB/jshUlTz/YcU2PEm3m/OL+0AhUNHyBRQqpBwjNJ+bt/gR+gPNClomtVIExhA14</vt:lpwstr>
  </property>
  <property fmtid="{D5CDD505-2E9C-101B-9397-08002B2CF9AE}" pid="40" name="x1ye=42">
    <vt:lpwstr>7OIrErBmbJwJkIzf4CgeL5CQpgDSsNOarbHhvyT5EWCWt1bk9ZlvAukOc/4EJ/8G6v1Vblbvlz2raljN4snbqG4mu7U8JASSyUl9G+hV3iiiNU04LNeyNRCKk2HVJAcNhlJ9BdgpsytJoFHmiU5sHfzA+C92gj/xaIvRaRF7YbEkBcilnnTl36ZAWdyIOXuVHRTyZvdljC8FdKePbHKX+D3u8fQ7XFkkIW8SHUbwRJ/KbSjWJCEUZpeyuYDy3hB</vt:lpwstr>
  </property>
  <property fmtid="{D5CDD505-2E9C-101B-9397-08002B2CF9AE}" pid="41" name="x1ye=43">
    <vt:lpwstr>bisk4ZX8ddsKFBMj/c66klAK0QJQTG8m/BdpUULSbq80d/Dqkb9VMBxFkOQ/eAcU3pjjLPW0CvwpmL9tvKzcJ6yElEBD3Eaprr3oIghKnLFzb2ngODiGqa11Tx7wQkv7scG3/WVCnB+93jmovIANO5hcAuHHBdyzZrTG7tGUN5G4hnGhTqcP7Ccxn7nL5RsdAxxdCGOhCD7GinSRC+rhoK8f2EWxau8X/QkldYJR9VyG6hVWuupsGn372euUmWD</vt:lpwstr>
  </property>
  <property fmtid="{D5CDD505-2E9C-101B-9397-08002B2CF9AE}" pid="42" name="x1ye=44">
    <vt:lpwstr>6wLDJ+yFNYVOBw5LpQJyVdJ3/nSzVAAxUtwi6cTqty3ujei2cFC4YI/j1glX3aRuqjSwryKR3yxQl1BkdkC5q4l4p8hejHKQQTT1qV3SgczV2wmnyTy3HBLnKjIYwN7cA4rVSnEwkUVqDoo68XuAamDg3+gVbUfD3PPnibL/quTnNbjWi3oZr1ewRq3W/RD+rF+x93lWy5W8jVowWB1NRStAOEQiK3qPLbTb42o0f648a8jm7OkO5DanMuLjN2J</vt:lpwstr>
  </property>
  <property fmtid="{D5CDD505-2E9C-101B-9397-08002B2CF9AE}" pid="43" name="x1ye=45">
    <vt:lpwstr>Pe9kb8nc0m2ZWn3IrTbcAN5SsbLw9JShXWxpqyYXOdjVK2AsC1ya9g+YvBxUP51fHgrGc19Y0xvW1ODM7ORdojsijO7+US/Ry5d/dUrIenUjoUL7tGtWERCoNqLxfKmGdcWByGPp44bXDVdE8gcrGfy4zCpZz5XIOYlksTGF0Sn7oQlTUUcxzRGFJ/72gcIRSV4CkDq1PEXDu7CHnuSByZRQI/QPjHDpvmhU2aBu3UpT8yzgv0dxuAoFUjKrM13</vt:lpwstr>
  </property>
  <property fmtid="{D5CDD505-2E9C-101B-9397-08002B2CF9AE}" pid="44" name="x1ye=46">
    <vt:lpwstr>jHIBbl9NbTUodrL8oT2PdE5m0NfMqJfDFSxvnYr7FYBE8WQh5O1ZbPIerI34y90R88EXhOuwnW65FVWaYM8Cbo6TaSZ3mCqlURPoUcuM4rgNzFduYwhyciUksDHniALX8X2Lol5B+tJ+h22zhJh4BqNIuRMYK92ApnXxn+PthVb2gWtroi2ZjFvB7+F/l0bqcQCs5sySh0zRlmFG2mQ7z8Q8i9FOJfoHNlUfPPJh8Q6zxFw8klZL0Uedv2TZzOn</vt:lpwstr>
  </property>
  <property fmtid="{D5CDD505-2E9C-101B-9397-08002B2CF9AE}" pid="45" name="x1ye=47">
    <vt:lpwstr>+VCeYSGKDvueCSU+XSkaKewlR7+aTIDseGg2kX4V+nJPTgzXhrPvzSInsXR/QFj8J4kpcQGPHlLVEYJnyib9zcdRxPjM4bSIGKJnkvLPMGCw/bIS1sxza81j13zl4hSvBLTLKB6Ripun9C7sBJWfI4XMSBfoU/RZ/x+7fvyHjUMz4V3xOkdLLv21ljlxZkz++11WQCfHHvQfab8iur9sMnJyyEPV5WumgcbWulPRJm/QfoyH69DuuQ8lCTauIVl</vt:lpwstr>
  </property>
  <property fmtid="{D5CDD505-2E9C-101B-9397-08002B2CF9AE}" pid="46" name="x1ye=48">
    <vt:lpwstr>EtGJsgEOnuIeLFPHP/Kgfa6jTAqF/I7zJKlgEbuVYbBcCJWoxYB2YR8dUtpRqAb+kQvCjyeosinFQ/SHZEwxlg340OzTx7buXiwuKcLPViB2JKmqGIGjyYtnHsEB450pSEoqEgNmJyxhx0fKIaNFvwA1pKwUSLm/uY/BuyHMxpFulUsnR66Ol62Tvb+G69oJKkxy0eDAN6Rcb9K6xdt5dzl0g6CB7aXt32OKs3DHHqC8YBd/oPu3gkcIehOzGrq</vt:lpwstr>
  </property>
  <property fmtid="{D5CDD505-2E9C-101B-9397-08002B2CF9AE}" pid="47" name="x1ye=49">
    <vt:lpwstr>HfA7IzygwChTzcoxofybJhH7r1YqbrtElK9MEFFPu47LEl+aeONJ/efAoov2XO1vNbO/PToSAwSvovapOPQvGgkchgkmu/HaRtc/15vofNUuueih6+uOslx3Yyuc20hbnKywx2czgPArOj81BztjA12f7VB5/hkskDcf0lopETpZ96HVuYKkdFaX8drU3+t8034PG/3F5fUO1Wf9Jnp9gBt35mhGAc8wipbmwv5y/9gT+TZVe52LTlzicV/Dsgb</vt:lpwstr>
  </property>
  <property fmtid="{D5CDD505-2E9C-101B-9397-08002B2CF9AE}" pid="48" name="x1ye=5">
    <vt:lpwstr>kDt/h2lep3Ksw/iZnamdVdMSCB1YWm+ALyoG5Sxp0SJT2moAWv29cnxKxK37C6MAobVXByZEGnYjW6W6Bn9GeohZlTW7r1SS9DoayIJyZp+XURRNOjO3IgiFPaph04lSnsZpFSWjN2govzJVxKOZdNYM/tql7n3EHuWaU6qC9x9N/9289nm7rrhkUvfyQ4a6+e8OtNt7VHy7iUSBu3bLyMpTe7FGaOB4jrWI3hLGyJUQov6TBErzWgRWH+AwQVZ</vt:lpwstr>
  </property>
  <property fmtid="{D5CDD505-2E9C-101B-9397-08002B2CF9AE}" pid="49" name="x1ye=50">
    <vt:lpwstr>knGXQq5aL04wFH0eiOjGvo06XOMngwgpUfxNcPvTyYvz95YXHajq0WeA1UkF8PElR3B0viz91aUtPqdJ0L7HtWZBroYp36wc3fC73lU9Vevm0Wjpz12sxCjOyxuoesvkYXag8TGbQPIGvaP0W/6ToGvQ1xSaK5WED5tRT80T54K0V3edlf7f/O3YQNxsYiavQnoOa/mm06eKqZpqb9dUGLMC9RMO6Hyly8GETWk1RNTFA2vKpEGZmtr59afXBa5</vt:lpwstr>
  </property>
  <property fmtid="{D5CDD505-2E9C-101B-9397-08002B2CF9AE}" pid="50" name="x1ye=51">
    <vt:lpwstr>4eA1ccsXbExgVLX10krxByUj1wCKZL/kToPGEtW937QPH9jmQcb99ox54zsjRaj1KPUWCbjiwB3ZdOy1oZ+sd7muuFYUjn9iZS/wqDCwu4GJlVrfLRWXUZxgA94dlpa0hQXUBe9JvDOYKVviJksFqjgMWlJvKp37+fL4iGiU9XUKE/l0YKmITT6Tjld0F/5Vn5nuRMHrlvdMwCyksPUVCDK2WOYkx/LyrdoGxq4jI/xhcl+Qde6sSsGuUb4s+b7</vt:lpwstr>
  </property>
  <property fmtid="{D5CDD505-2E9C-101B-9397-08002B2CF9AE}" pid="51" name="x1ye=52">
    <vt:lpwstr>62LMF1d1jkUX0ReU7+10ZGZPzExOeEIZuqsttV8P0AL9fqn5I/APMFYDDf+W3uuUNRoXN8n1lc8fkWjCyC96ahOPoB1alzgg+7xsoMTvnDH0OivdqT+2Ns8vNgU2LWlVKCmtQ/V7KFrXU9KveCs1pW2XZtEyQ++CUUm9aavGn/8WgH/Ib/AZoaidtD9E+MnT3rSTOeSJYIikhhPqHuzN4jMrBtlAoxsDQmgPfziKWNv2VOMP6t4Hjq/HREn17eF</vt:lpwstr>
  </property>
  <property fmtid="{D5CDD505-2E9C-101B-9397-08002B2CF9AE}" pid="52" name="x1ye=53">
    <vt:lpwstr>NwNpMZF/OCNueBL007ko3R6a8WMysrUkuGWyjElfatjDD9mrR9pX1mxjgG8+uyg4mM3usXd8yLOiJLnMg9KRsgab4JEtoE8Ru0/de5OhVL46e/YvbKC7VozN+xq2dlJqkXS+SJmEf/blStBtCuLdrWna/95hh+V94y4LxyqVqYDV4noa+y/OuNx/ipF3991W8Kkmm7y92McxAGLe3dNEl5uz7ubRvCk0uXtzeZtkWdLqINO028NJ5zweIeVQRdT</vt:lpwstr>
  </property>
  <property fmtid="{D5CDD505-2E9C-101B-9397-08002B2CF9AE}" pid="53" name="x1ye=54">
    <vt:lpwstr>JgsCoH4rdQ3QhEZUM3HlGuhGPJ8cu//1glJwgj95JfmWrZYpnaeCDYJ01BloI3ab+Mzx88zMeTt4KfqiupGZ64sWTu0GI8djkgm6aAP6QfR6SCUqDe+RoMhuLv02F7WB9IaBd2bf1N3Cd5jv1pA/pZK1/xstQBGQhGWnJL0AZy1YKWf9RB7VBNkTM1PqXAKRNJIfAt43sZdHMdYiGPuiAsXjjfWB1ia09FtfzOs2S6xUJ70TpX3CI6BxO9Ybc1b</vt:lpwstr>
  </property>
  <property fmtid="{D5CDD505-2E9C-101B-9397-08002B2CF9AE}" pid="54" name="x1ye=55">
    <vt:lpwstr>8Sk4m4N767H0fmoMaB4Z8TMRAo/jZGfn7UUi6xVpAzhVojPjpshgO/0SsCZZ8bngE24RQZzsn8sl4C7qasR7lHwTnwPG14MPdRpKWAW+lyY7iGXQVXcsK6arVjQ10WBTBhFxePkkPSvAz/GCufsg9dV9mav8ZlbskXYsUjE9ouptiEMKrFgSGJXPgne/ogV9pWnKebUtifKb+2TNZmJbiTr0NoifUPtP45V/oxpx12bF+QcHkhMTG3T9X+vQTTF</vt:lpwstr>
  </property>
  <property fmtid="{D5CDD505-2E9C-101B-9397-08002B2CF9AE}" pid="55" name="x1ye=56">
    <vt:lpwstr>9WOmIB3B6cfYqqvUqPf0hiViduYk+I7MU5ZclgHfP7VXlaa4heIH4YmVAAqp+Jr+258r8aiundb98qHJb4QGiIeQb/kWBJu1W4YiZvf+uYomOgFsvmLUv3l1KxA9eLyHQ/iu933vNWABsH5M3lU5mPd+Qiszp0PfWt+tXP6YXzCi6ywszuNY+FVgihSWfGEY9iEtig57OJP30LmGOGQu6UTPf+hXPflzjEaj89of9nh5RMviaaIGY2iHZ36rZGs</vt:lpwstr>
  </property>
  <property fmtid="{D5CDD505-2E9C-101B-9397-08002B2CF9AE}" pid="56" name="x1ye=57">
    <vt:lpwstr>edr554sSGJL7DPDC5FHzbszd6KNyBnnYMrLf5qZTy8UseGVa1+U62Jxdqp5cynaBYK6QGFCKghd6Dof8T3YKVuDM7PB03OUaql8Iz+Y4QzFvwne8UiKqzfXLIcy0d2SQqyBC0WefNgDNyldyLbuCI05SvrIsScKCFCIZQdv9jLOMvT15neeQRoL4bhRRerjgulIHElxpnF3bW7cMqZBkABvyCnqUmoKZDAnKaksA/poKv7CCPryccQTLc2uxlWF</vt:lpwstr>
  </property>
  <property fmtid="{D5CDD505-2E9C-101B-9397-08002B2CF9AE}" pid="57" name="x1ye=58">
    <vt:lpwstr>Jp4zdRKhI0IxoQN4WsmlhgyYnDal15O/zrPJFFx+cPM3buT17d4CHJHhbmR6yurPMlni09Gbcxz5S5FGG5+s+pUQtHRX+fyD+12zrEoghMGIZ0rNqwVVPkG9ll2ev0tfITnJ9kfApiK4so7Bk9jia0W60ubHxbyq5RTQpYRoPpJwaVTNbOXyPVn1j4glOL0AyY5fbX/MeuxL/OtHJ1TPO+ssnIsJ/xEBvd6rRf1YPctCrEt3IKveRmaD9k0yMiw</vt:lpwstr>
  </property>
  <property fmtid="{D5CDD505-2E9C-101B-9397-08002B2CF9AE}" pid="58" name="x1ye=59">
    <vt:lpwstr>4eVUJdmxhnGkCR9djUx4rYXecEY9X1OEcZkNQY/1sPSEpFsOKkn9sLc/GeJbVxgavlDWOdr5CVAQWcGoYCcz7nmUrdWgpxiD2Wgt+EF4V19/U4eGKf76eplpvf5t1KJugnVI73XAgVIkEk8R03Hc36i8QbG52dE02oVR0ZRLepfAAzF86nr55KNg8LqUdfMQmZWR9EnNGaHWP4Bz+pNmfi9U/OC9+lISsoJUe0a2535veeNkNZ0vnXf+I3i0u0G</vt:lpwstr>
  </property>
  <property fmtid="{D5CDD505-2E9C-101B-9397-08002B2CF9AE}" pid="59" name="x1ye=6">
    <vt:lpwstr>H0LPmHIhrKcRZTQnm0BlcypuXy9zQvvyT7cLk8ARoEjb8Bc5yGRn15AQ3vKMHfVS9n29dxRFMi41qqEuo3Uq7RUSTAOJ3UqLMC+/2lstrsEJ+G8eFqaHMe15R7wBC76mLrY9NUZ7CzQp9+gAbaLkkinH0AkUjDDhQFh04q8BgAylari4XKmhhgiffoYoRoYqu8HkT54Te2NkmpLlbBsI4dwENKY7NbT5OgtLvMDWNWKG3qnCCVS1XPfR/lcKSbW</vt:lpwstr>
  </property>
  <property fmtid="{D5CDD505-2E9C-101B-9397-08002B2CF9AE}" pid="60" name="x1ye=60">
    <vt:lpwstr>F0MdtZEivOpsy9fqYUJ81Z8JrT19jH8hxRzbHIcpJkqTSv2EfkpVKsfR+sz/rHFrw3VfVeRPHOxRH1ZurOJJgxwS6i/l6dPubxfzqd/77y2OeVX4H1Gug6dW/Jqas/Z5KXFH90LaREckhP7orszP9G3Aq509J+Y13MG2PeixHErgV5gFKg3+Nv9oTFShCJx5DX7Y6ZRqGtB0kBPgpjwXyJmR+skjIL8i/wBCWoF+U5AG9oUjukimjje7BMsKArT</vt:lpwstr>
  </property>
  <property fmtid="{D5CDD505-2E9C-101B-9397-08002B2CF9AE}" pid="61" name="x1ye=61">
    <vt:lpwstr>Gh28Rxom5tL1P23TlNz6aJmXtn3iFDKl9lmwOfVD/HdMleQyM/xYttkqqJ6WabjZnBuanQL13lrVBPSYkmKzvX6vLjujEy2hm1wbqd+k45ZhvMtlrTYY6f2vFXP/izwpOYueAmOvZu1wcnDJv4K/EkP3ieBJKF2SgHQhVtx/eJ/p7maajKfYEstjR+ZREPqpuXp9Xe1s8wS1sVpz7el1AWErjzPYjTST/RRdtoOCiQ7oEaJhbaV3T6s5fyHauG9</vt:lpwstr>
  </property>
  <property fmtid="{D5CDD505-2E9C-101B-9397-08002B2CF9AE}" pid="62" name="x1ye=62">
    <vt:lpwstr>e7echr+8AS6780QPrCUiZJ/Gxd/KurYgrfEfeOWhfi6S/E44L4Ysyy/DDUJqVNkDB2CMAaYTasrZ8JXt65mf2sp9GyiHwGB1WMLFjaZbbLGdFsdAoc/Y09qP5JKCEQd8yGTR23+OhV4A6S2g5ff52jzwhTO+k2AJ97034HNpNuOfWEFsFz6RlC/PkH1UlW7mmq31zenhW/5udERWeC0sLGCPalhFdoq9TUU84Df9jyMOTFGLadazzdQfNFCmLYl</vt:lpwstr>
  </property>
  <property fmtid="{D5CDD505-2E9C-101B-9397-08002B2CF9AE}" pid="63" name="x1ye=63">
    <vt:lpwstr>FIK2YIorpglNMOy2CYb9ublEqs/xRggJpZ7/KmdbRGeEvcOxaBwIgBgChvXLHVbuewfKPrVhm1qj3kJwUJDwcUKCTulu7pA8R3dBnVKfMkzuKFc/d08TCjAYfydzvm74g3A/WwK9vmN8LkTJEyl4L6mhJxBmGledusLohn3fwvAW5ZAT06wMI2zqLMYyAVIwuaOliz7xF+Q9gXfe3S1W1zZ6u/M3eCGYRv53MmlQNPfZDx3SJnGugtw7g1FUY4w</vt:lpwstr>
  </property>
  <property fmtid="{D5CDD505-2E9C-101B-9397-08002B2CF9AE}" pid="64" name="x1ye=64">
    <vt:lpwstr>0vRaLjQkui1EoGJURnXndCd4gaH1VLi4+yJikRBgp4L65aLXUyKbgt2hX7u96tEbQcud4+B+SeI/nV7qkzKj34+yAfJxC/UWgIJBf6JMqSy0LNjmBObEmNmrU3NW0IAP9Yvuj1MM+TSNddGbYhfTmXnYIMPLTcoBIe0hCpZVVTklpJF2HoJBDJa9FdxlDCWqsGEAlByz4QxL3u/lSvrRfJLdt0aJulSsPPxrkAFPkoTv69CJovT5R+YdSsJGC19</vt:lpwstr>
  </property>
  <property fmtid="{D5CDD505-2E9C-101B-9397-08002B2CF9AE}" pid="65" name="x1ye=65">
    <vt:lpwstr>jcXuOLnbxy9xpcmp9sN9l3IYVJ+r1Kv1A4l6HrV5oiz6mLS0dzdFEUDlmTJLxQmOVPxSP6556C97kxbSo4074sSL8kHX38cTrZXULKW8zw8gsoOg6GdTsbXAMr8xDnsrnce5nVUrQ+4qnHQSyfUsTQke//xFwMhdB/JT0Eq+ODPF/JKrGpk1D4t9WEjveM+esxvriSQiAYmgWZ1GydYfRZ5u48Fo4ewBmY+hbXzutZww+8k/2N+jDa8TC6eZMrx</vt:lpwstr>
  </property>
  <property fmtid="{D5CDD505-2E9C-101B-9397-08002B2CF9AE}" pid="66" name="x1ye=66">
    <vt:lpwstr>Jw/MaSM0VSS3aa2/GXq9nIKB2GcH5zJnwCLD2ru9RMybNYdXPyYPhbt/Km72hWEScb/cAnL03o+Xr3holTk5NUmcdqclYpxzY/APRFUwE1hoKGgfwDzUjGGdmz77bNNmOYcg6bPT/6C3OMbz60cdbqv4bLIsdiIIqBB8oiTMvghJl3YWbO6eefoNXSs10la0c0c/5fDTVHaQPVIsFvwVWC00nfE4cjifbWMTLeuOTF7eLj0J8gE83YCjwIllX1H</vt:lpwstr>
  </property>
  <property fmtid="{D5CDD505-2E9C-101B-9397-08002B2CF9AE}" pid="67" name="x1ye=67">
    <vt:lpwstr>1QU16EGfXLSubuzs7rmg1v65zr6Uzr7OgcQJiaB3LhLIRSHeeLUMArTf2+eH1YYDrXGvZ7s368dHZJt5sFsg5qE6UbFI+iwsez11pzayQre8l1FTbd5CM7ivDwk/zGD+4jfjXUEQnGUFZk1CrQvXkOuMpcz2NPU2Ij9FeGhcQp7PMIgv64pggO2WWDqz9SaF1UZOjAY7yhyk+JQ45H06Hes6qBKoOzsVUGkS/bMaxsg1Bn6+t0pP3bh73Y6/Lgj</vt:lpwstr>
  </property>
  <property fmtid="{D5CDD505-2E9C-101B-9397-08002B2CF9AE}" pid="68" name="x1ye=68">
    <vt:lpwstr>E3AlZcxFBFeefxAnmkQGOYlRdBGXR2U5VAXb2X6262P0umQlXY2SbMbfUZh35813eKYyg9QOhrsKckQO3TN3t1Hkss2Mb/FNnJmmqb7y9DROLdd2dZUdoVUBnjB7PGgKbFnac+DbLFeG29LQk5xpniIW/JKgOuEP3rE5cPsUfZQX5IS69GemqrWtXgEZ/b6gFCsiiqDuoCFP6tRVcvtpwk0+MT6+azfpP2Bwm5qmfSoYETvsP813k2NftcxOZUy</vt:lpwstr>
  </property>
  <property fmtid="{D5CDD505-2E9C-101B-9397-08002B2CF9AE}" pid="69" name="x1ye=69">
    <vt:lpwstr>pTGNDpwnLySp2dYN6KC09h6aFF9iZfkT8I8FgXc7BH46IIOoUkLLKa/I6oH3i+EMPbKjJVgAPM49w7p75UlGOBTWfzI0Ec7SL9hGUEfjajOAdKlZMALnVFECxavma05IjipM5ctGqhTG9DfgrL/cmTxx3U9njypxaYmoCjqhgjkkGh2qM9TK+fUsu5Ziwxn4V5Zm/H58PQrhBrtXnUPuhqFJFe6RdWO+uJ2f4g1WqxnBrVR9n4jqyRGt0hSnqO7</vt:lpwstr>
  </property>
  <property fmtid="{D5CDD505-2E9C-101B-9397-08002B2CF9AE}" pid="70" name="x1ye=7">
    <vt:lpwstr>iwNM8dFm1sz5LBLoVpwUOSq8WgCfZn19zpRKjb7/SOqwvYSbEjESE7HF1yHqboXNedECNla1WSU9BD4DjGRCHqf84/iE9h+efeJwq8UoELHPjplJKOg7HRQeUzxNwyyVFj7AIQC1iiAWqIFm+IqpQ1z2wbQQokVoH4dZFRGQLM6FgHUnay5JaeOR6PnwooMunzty1OSPdglA2bg8tmZDtdtOJEz0OMIMOplcwVvME7hvSe/p/5OQUWq4746YrQv</vt:lpwstr>
  </property>
  <property fmtid="{D5CDD505-2E9C-101B-9397-08002B2CF9AE}" pid="71" name="x1ye=70">
    <vt:lpwstr>IskGqWJOUGA5sfE/nqT29EAMoOKSrHJbrvThA/+Po58ZxY16oNIu/rkFrsbyovtV/fC5I09i8RQtlE3KQ4clho0skt80yytdy12HTKDP3VRmttQjOyrk6082EXx5v45KbIBA3MHZEzlE7IXfl5gCzsKRguaL7VzD5ecUCJYFr4pHUQKS2CYo1QoR2c8zDD8Je9z+lVXxA9afyHwCkD/04R3Zc/wIxBDmMw+vNvV+oWdAAWhJ5Rc08i5tBH9q/oa</vt:lpwstr>
  </property>
  <property fmtid="{D5CDD505-2E9C-101B-9397-08002B2CF9AE}" pid="72" name="x1ye=71">
    <vt:lpwstr>ih464BzfA4KA+eWrgvqn1YUyDrSVCTUxxkvnCrGm1khYgvmq08KSY2ldDaiTBhb1I9fl0A9TSRyPYQvZMMIT726VqX4bMqAZKPZtxHinfiAwkUGGCQM9hqm9L1H1EqhJoFVhtmjlQrhw7YlhMfhnyasZeCyVs6GQPg3jb4+It1h4EwgT3CMmu2Vf0nJi/BR0knj9O8Cz69arPiw8fCoFTEUaJNsXstEgYss3vLiHyyihrzWOuhSIVnpe1mXyu58</vt:lpwstr>
  </property>
  <property fmtid="{D5CDD505-2E9C-101B-9397-08002B2CF9AE}" pid="73" name="x1ye=72">
    <vt:lpwstr>R0EvSpnkIcfKq9pittXXqzy5b0zSv7B9RAkmLKPp88dW/v3eNfLo28A0ALf2wd4fsLIOysUzm8fXmkL8go0hAfANcOb3FjGXdJ21AMjqOZ+ljlHOlPQXq+IEgQ07FIkrtKoU4HAdY7EXF50WuYrjH7zjmgpcb6zf3jv/htBQwf2pxBFDFa4yqKZmkMRt7U1t5ku3LaVOlq62f5lhA0XInj/pEvcL1T+BoL7srpe9TLtZMKvyZwhmbn9PR873y5d</vt:lpwstr>
  </property>
  <property fmtid="{D5CDD505-2E9C-101B-9397-08002B2CF9AE}" pid="74" name="x1ye=73">
    <vt:lpwstr>mIa5svyyjHINAXMi/OtfJEZHv8RJ2dA+SCRsG1nHicyCs7KLdlm2okc4pvrfrkW1Jon9y3ONOxISvyy87R4q5GJMi/pKEwXNFUAv7lt3sscwo79bVjC7glTMnOgJuF2O6pamv/H6z55kGXgu0prnpbcrZdYJtQq6vsrHY3t9sRM1NlNSMZJQZ/lf9vKA1tKuYYr1ICY9RMj81IFKLy9YCECcgsKaYV/3njUKkWjGjts8UhHgeOnZ1RtSfgVLlJ3</vt:lpwstr>
  </property>
  <property fmtid="{D5CDD505-2E9C-101B-9397-08002B2CF9AE}" pid="75" name="x1ye=74">
    <vt:lpwstr>fRAnoZ8ZatTDc2mNeFxZ8tdkV33MRbBeB4KpxSsFPCNmob6XSfrOZtXrFqisVPo2Ll9pa6qWQZ+QFLQs62kzg8FblgHMZ6Rk7PvjpoZP6t1hwbfNGm/tavk+jtj63Bm/zh4AwflmsBebTyurWvW/DEa7AK+tMpMBRV9lgl9gTuR++bx80Uzp8+d4fU+KgFMTbuvN9x3DI2HF7oQdBfrTxAo/jeyHtzT1S9BPMDlZA6F9CM4TXtJcdp0hi2TTtBY</vt:lpwstr>
  </property>
  <property fmtid="{D5CDD505-2E9C-101B-9397-08002B2CF9AE}" pid="76" name="x1ye=75">
    <vt:lpwstr>Tmhwh2gz1S/5UnntyuVGdVArKJNCw+jFYHRcRAd7TCu8HccO7SUs1O6yo/Yev8kdS/nrY4txhFK+ITMe2iOIUilZn16OmuzBpFKILdN3FSjkYzxSHlJMMxAOGvRmr2OMsb2aptXQjp1ib1e5QuuFhnL11S2IRX96HigM1C8nhBJsQIwfuo4bvGGIuGeTX+Y7MUrULIbu8Br0NH98ag5ufeKbWcW8+exu/sz7Mb1PoG8l3N2xjbrLuQ8cUwrqAJq</vt:lpwstr>
  </property>
  <property fmtid="{D5CDD505-2E9C-101B-9397-08002B2CF9AE}" pid="77" name="x1ye=76">
    <vt:lpwstr>XLTt0Bw1F7EUzvfv98FTQTtm9qITX8uTJC7Szl3B5O5lfVS78VPmYHhDpIYf4sT0V/TAEFVB3DayaSVh5VRpZoYd0f19lmNVwJQz8qwWkmIExlq1Tca5OVp4zptK3XQJJBRNYlFl0OiUv+ykAkuMQdFapWRz13DqhIQ6MiV4dEScuEFuunvq2p8n//r7VCtLlRwJuhMzFC3Ir1POSR2RFDLQ9BgwMMT2quw8PFwPXXnl82F9FNwygcNvsUzU8sI</vt:lpwstr>
  </property>
  <property fmtid="{D5CDD505-2E9C-101B-9397-08002B2CF9AE}" pid="78" name="x1ye=77">
    <vt:lpwstr>1kKw/llY5t8YrwxYGlLcK1t3OhMqKI/nTPzAJCgD5VkMuA3DNYQUtYW9+oWuVhYYPQbKyPHbtMTQ/w5kMGkD1rsKHXxhLWv1QIrAsoAUZJKvPyp/ZfzNBW/cPMMMOgITdi9St4Zm/N1yiIjx5fC+xst7BivQbKsV2rEmdLLeX2TFr577XwoqD1sllrqL2OrZrLSQVwA4LQdstDSgoQFyG3sfsAYnKUMPRlQyx7uHWctSh4KRHTM4GnmvB8MlGoY</vt:lpwstr>
  </property>
  <property fmtid="{D5CDD505-2E9C-101B-9397-08002B2CF9AE}" pid="79" name="x1ye=78">
    <vt:lpwstr>JhM0GnzRIf8R/tmlb24EwAAA==</vt:lpwstr>
  </property>
  <property fmtid="{D5CDD505-2E9C-101B-9397-08002B2CF9AE}" pid="80" name="x1ye=8">
    <vt:lpwstr>ZQDUgp1xkXOb31gRf51b8exs+v2qsMdu/Tr284WhaU6xJQ4LOSxDGcYF+RVxoUiaO6T+oaHdg4fMopPahaEe2IX6D63RDP9LRwUk3IiD+v3hw1Hwt84cDV36cgmL2LoYzJb820TJZPwwxRzEH9yC8+Q9pQCQoqFRjWSFiP24r00deK+Fy2W2sGvWVGB5aSimiZ0Y7N71RjB4+mAqMZjiqhvikdS9ZhoxHR8QZSVJTZBi1iOQlWXtlWgCJDbNlAl</vt:lpwstr>
  </property>
  <property fmtid="{D5CDD505-2E9C-101B-9397-08002B2CF9AE}" pid="81" name="x1ye=9">
    <vt:lpwstr>bd2Kp+11yaOKS7T754Z594nreNaR6wGkuYb1eXH08Sf8q2bOcVb052xc9qeTDYbqbK3erwD7/eqT3iLin8xFomTxTtqGhiCC5naRRsbg+GDp2HUFzsf3HRs8supySOr8LbE+8fBzhI+VYTHZR9aPvEZNYoHL55y7UpnBF6qxGwxG4u9Ubi/KMK05Osv9FsUVMlZIEC8pX2kxdQsWIIs9R1VZKHJud8cWAXpNeOInAvcAf9FT9MBCIE1At/ekTQC</vt:lpwstr>
  </property>
</Properties>
</file>